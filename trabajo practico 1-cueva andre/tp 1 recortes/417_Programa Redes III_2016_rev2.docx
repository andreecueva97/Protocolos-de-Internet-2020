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AA3" w:rsidRDefault="00866AA3" w:rsidP="00866AA3">
      <w:pPr>
        <w:spacing w:before="240" w:after="40"/>
        <w:jc w:val="center"/>
        <w:rPr>
          <w:b/>
          <w:sz w:val="28"/>
          <w:szCs w:val="28"/>
          <w:lang w:val="es-MX"/>
        </w:rPr>
      </w:pPr>
      <w:r w:rsidRPr="00F83EAB">
        <w:rPr>
          <w:b/>
          <w:sz w:val="32"/>
          <w:szCs w:val="28"/>
          <w:lang w:val="es-MX"/>
        </w:rPr>
        <w:t>P</w:t>
      </w:r>
      <w:r w:rsidRPr="00716165">
        <w:rPr>
          <w:b/>
          <w:szCs w:val="28"/>
          <w:lang w:val="es-MX"/>
        </w:rPr>
        <w:t>ROGRAMA</w:t>
      </w:r>
    </w:p>
    <w:p w:rsidR="00866AA3" w:rsidRPr="00716165" w:rsidRDefault="000C7D7D" w:rsidP="00866AA3">
      <w:pPr>
        <w:spacing w:after="40"/>
        <w:jc w:val="center"/>
        <w:rPr>
          <w:b/>
          <w:sz w:val="20"/>
          <w:lang w:val="es-MX"/>
        </w:rPr>
      </w:pPr>
      <w:r>
        <w:rPr>
          <w:b/>
          <w:lang w:val="es-MX"/>
        </w:rPr>
        <w:t>(417</w:t>
      </w:r>
      <w:r w:rsidR="00866AA3">
        <w:rPr>
          <w:b/>
          <w:lang w:val="es-MX"/>
        </w:rPr>
        <w:t xml:space="preserve">) </w:t>
      </w:r>
      <w:r>
        <w:rPr>
          <w:b/>
          <w:lang w:val="es-MX"/>
        </w:rPr>
        <w:t>R</w:t>
      </w:r>
      <w:r w:rsidRPr="00D47EF1">
        <w:rPr>
          <w:b/>
          <w:sz w:val="20"/>
          <w:lang w:val="es-MX"/>
        </w:rPr>
        <w:t>EDES</w:t>
      </w:r>
      <w:r>
        <w:rPr>
          <w:b/>
          <w:lang w:val="es-MX"/>
        </w:rPr>
        <w:t xml:space="preserve"> III</w:t>
      </w:r>
    </w:p>
    <w:p w:rsidR="00866AA3" w:rsidRPr="00552D31" w:rsidRDefault="00866AA3" w:rsidP="00866AA3">
      <w:pPr>
        <w:spacing w:after="240"/>
        <w:jc w:val="center"/>
        <w:rPr>
          <w:b/>
          <w:sz w:val="20"/>
          <w:lang w:val="es-MX"/>
        </w:rPr>
      </w:pPr>
      <w:r w:rsidRPr="00552D31">
        <w:rPr>
          <w:b/>
          <w:lang w:val="es-MX"/>
        </w:rPr>
        <w:t>P</w:t>
      </w:r>
      <w:r w:rsidRPr="00552D31">
        <w:rPr>
          <w:b/>
          <w:sz w:val="20"/>
          <w:lang w:val="es-MX"/>
        </w:rPr>
        <w:t xml:space="preserve">LAN DE </w:t>
      </w:r>
      <w:r w:rsidRPr="00552D31">
        <w:rPr>
          <w:b/>
          <w:lang w:val="es-MX"/>
        </w:rPr>
        <w:t>E</w:t>
      </w:r>
      <w:r w:rsidRPr="00552D31">
        <w:rPr>
          <w:b/>
          <w:sz w:val="20"/>
          <w:lang w:val="es-MX"/>
        </w:rPr>
        <w:t xml:space="preserve">STUDIOS </w:t>
      </w:r>
      <w:r w:rsidRPr="00552D31">
        <w:rPr>
          <w:b/>
          <w:lang w:val="es-MX"/>
        </w:rPr>
        <w:t>2006 - A</w:t>
      </w:r>
      <w:r w:rsidRPr="00552D31">
        <w:rPr>
          <w:b/>
          <w:sz w:val="20"/>
          <w:lang w:val="es-MX"/>
        </w:rPr>
        <w:t xml:space="preserve">ÑO </w:t>
      </w:r>
      <w:r w:rsidRPr="00552D31">
        <w:rPr>
          <w:b/>
          <w:lang w:val="es-MX"/>
        </w:rPr>
        <w:t>2015</w:t>
      </w:r>
    </w:p>
    <w:p w:rsidR="00866AA3" w:rsidRPr="000C7D7D" w:rsidRDefault="00866AA3" w:rsidP="00866AA3">
      <w:pPr>
        <w:rPr>
          <w:szCs w:val="24"/>
          <w:lang w:val="es-MX"/>
        </w:rPr>
      </w:pPr>
      <w:r w:rsidRPr="00116B47">
        <w:rPr>
          <w:szCs w:val="24"/>
          <w:u w:val="single"/>
          <w:lang w:val="es-MX"/>
        </w:rPr>
        <w:t>Carrera</w:t>
      </w:r>
      <w:r w:rsidRPr="00116B47">
        <w:rPr>
          <w:szCs w:val="24"/>
          <w:lang w:val="es-MX"/>
        </w:rPr>
        <w:t>: Ingeniería Informática</w:t>
      </w:r>
    </w:p>
    <w:p w:rsidR="00866AA3" w:rsidRPr="000C7D7D" w:rsidRDefault="00866AA3" w:rsidP="00866AA3">
      <w:pPr>
        <w:rPr>
          <w:szCs w:val="24"/>
          <w:lang w:val="es-MX"/>
        </w:rPr>
      </w:pPr>
      <w:r w:rsidRPr="000C7D7D">
        <w:rPr>
          <w:szCs w:val="24"/>
          <w:u w:val="single"/>
          <w:lang w:val="es-MX"/>
        </w:rPr>
        <w:t>Ubicación en el Plan de Estudios</w:t>
      </w:r>
      <w:r w:rsidRPr="000C7D7D">
        <w:rPr>
          <w:szCs w:val="24"/>
          <w:lang w:val="es-MX"/>
        </w:rPr>
        <w:t xml:space="preserve">: </w:t>
      </w:r>
      <w:r w:rsidR="000C7D7D" w:rsidRPr="000C7D7D">
        <w:rPr>
          <w:szCs w:val="24"/>
          <w:lang w:val="es-MX"/>
        </w:rPr>
        <w:t>4</w:t>
      </w:r>
      <w:r w:rsidRPr="000C7D7D">
        <w:rPr>
          <w:szCs w:val="24"/>
          <w:vertAlign w:val="superscript"/>
          <w:lang w:val="es-MX"/>
        </w:rPr>
        <w:t>to.</w:t>
      </w:r>
      <w:r w:rsidRPr="000C7D7D">
        <w:rPr>
          <w:szCs w:val="24"/>
          <w:lang w:val="es-MX"/>
        </w:rPr>
        <w:t xml:space="preserve"> Año - Cuatrimestral</w:t>
      </w:r>
    </w:p>
    <w:p w:rsidR="00866AA3" w:rsidRDefault="00866AA3" w:rsidP="00866AA3">
      <w:pPr>
        <w:spacing w:after="240"/>
        <w:rPr>
          <w:szCs w:val="24"/>
          <w:lang w:val="es-MX"/>
        </w:rPr>
      </w:pPr>
      <w:r w:rsidRPr="000C7D7D">
        <w:rPr>
          <w:szCs w:val="24"/>
          <w:u w:val="single"/>
          <w:lang w:val="es-MX"/>
        </w:rPr>
        <w:t>Carga Horaria</w:t>
      </w:r>
      <w:r w:rsidRPr="000C7D7D">
        <w:rPr>
          <w:szCs w:val="24"/>
          <w:lang w:val="es-MX"/>
        </w:rPr>
        <w:t xml:space="preserve">: </w:t>
      </w:r>
      <w:r w:rsidR="000C7D7D" w:rsidRPr="000C7D7D">
        <w:rPr>
          <w:szCs w:val="24"/>
          <w:lang w:val="es-MX"/>
        </w:rPr>
        <w:t>6</w:t>
      </w:r>
      <w:r w:rsidRPr="000C7D7D">
        <w:rPr>
          <w:szCs w:val="24"/>
          <w:lang w:val="es-MX"/>
        </w:rPr>
        <w:t xml:space="preserve"> horas/ semana</w:t>
      </w:r>
    </w:p>
    <w:p w:rsidR="00F73D6D" w:rsidRPr="000C7D7D" w:rsidRDefault="00866AA3" w:rsidP="00866AA3">
      <w:pPr>
        <w:rPr>
          <w:b/>
          <w:szCs w:val="24"/>
          <w:u w:val="single"/>
          <w:lang w:val="es-MX"/>
        </w:rPr>
      </w:pPr>
      <w:r w:rsidRPr="000C7D7D">
        <w:rPr>
          <w:b/>
          <w:szCs w:val="24"/>
          <w:u w:val="single"/>
          <w:lang w:val="es-MX"/>
        </w:rPr>
        <w:t>Objetivos de la Materia:</w:t>
      </w:r>
    </w:p>
    <w:p w:rsidR="00866AA3" w:rsidRPr="000C7D7D" w:rsidRDefault="00866AA3" w:rsidP="00866AA3">
      <w:pPr>
        <w:rPr>
          <w:szCs w:val="24"/>
        </w:rPr>
      </w:pPr>
      <w:r w:rsidRPr="000C7D7D">
        <w:rPr>
          <w:szCs w:val="24"/>
        </w:rPr>
        <w:t>Los objetivos de la materia son:</w:t>
      </w:r>
    </w:p>
    <w:p w:rsidR="000C7D7D" w:rsidRDefault="000C7D7D" w:rsidP="000772C3">
      <w:pPr>
        <w:pStyle w:val="Puntos0"/>
        <w:rPr>
          <w:szCs w:val="24"/>
        </w:rPr>
      </w:pPr>
      <w:r>
        <w:rPr>
          <w:szCs w:val="24"/>
        </w:rPr>
        <w:t>Aprender</w:t>
      </w:r>
      <w:r w:rsidR="00866AA3" w:rsidRPr="000C7D7D">
        <w:rPr>
          <w:szCs w:val="24"/>
        </w:rPr>
        <w:t xml:space="preserve"> las principales técnicas y metodologías </w:t>
      </w:r>
      <w:r>
        <w:rPr>
          <w:szCs w:val="24"/>
        </w:rPr>
        <w:t>necesarias para el diseño de redes y aplicaciones</w:t>
      </w:r>
      <w:r w:rsidR="00F20A0F">
        <w:rPr>
          <w:szCs w:val="24"/>
        </w:rPr>
        <w:t xml:space="preserve"> que las soportan</w:t>
      </w:r>
      <w:r>
        <w:rPr>
          <w:szCs w:val="24"/>
        </w:rPr>
        <w:t>:</w:t>
      </w:r>
    </w:p>
    <w:p w:rsidR="000C7D7D" w:rsidRDefault="000C7D7D" w:rsidP="00D47EF1">
      <w:pPr>
        <w:pStyle w:val="Puntos2"/>
        <w:spacing w:after="40"/>
      </w:pPr>
      <w:r>
        <w:t>Arquitecturas Cliente-Servidor de las redes de comunicaciones.</w:t>
      </w:r>
    </w:p>
    <w:p w:rsidR="000C7D7D" w:rsidRDefault="000C7D7D" w:rsidP="00D47EF1">
      <w:pPr>
        <w:pStyle w:val="Puntos2"/>
        <w:spacing w:after="40"/>
      </w:pPr>
      <w:r>
        <w:t>Software de base y herramientas para el desarrollo de aplicaciones distribuidas en redes.</w:t>
      </w:r>
    </w:p>
    <w:p w:rsidR="000C7D7D" w:rsidRDefault="000C7D7D" w:rsidP="00D47EF1">
      <w:pPr>
        <w:pStyle w:val="Puntos2"/>
        <w:spacing w:after="40"/>
      </w:pPr>
      <w:r>
        <w:t>Comunicaciones entre procesos y programación con sockets.</w:t>
      </w:r>
    </w:p>
    <w:p w:rsidR="000C7D7D" w:rsidRDefault="000C7D7D" w:rsidP="00D47EF1">
      <w:pPr>
        <w:pStyle w:val="Puntos2"/>
      </w:pPr>
      <w:r>
        <w:t>Algoritmos, técnicas de control de flujo y ruteo en redes.</w:t>
      </w:r>
    </w:p>
    <w:p w:rsidR="000C7D7D" w:rsidRPr="000C7D7D" w:rsidRDefault="000C7D7D" w:rsidP="00D47EF1">
      <w:pPr>
        <w:pStyle w:val="Puntos0"/>
        <w:spacing w:after="240"/>
        <w:rPr>
          <w:lang w:val="es-AR"/>
        </w:rPr>
      </w:pPr>
      <w:r>
        <w:t xml:space="preserve">Introducción al diseño e implementación de </w:t>
      </w:r>
      <w:r w:rsidRPr="000C7D7D">
        <w:rPr>
          <w:lang w:val="es-AR"/>
        </w:rPr>
        <w:t>redes</w:t>
      </w:r>
      <w:r>
        <w:rPr>
          <w:lang w:val="es-AR"/>
        </w:rPr>
        <w:t xml:space="preserve"> globales</w:t>
      </w:r>
      <w:r w:rsidRPr="000C7D7D">
        <w:rPr>
          <w:lang w:val="es-AR"/>
        </w:rPr>
        <w:t>, SDH, Carrier Ethernet, OAM.</w:t>
      </w:r>
    </w:p>
    <w:p w:rsidR="00866AA3" w:rsidRPr="000C7D7D" w:rsidRDefault="00866AA3" w:rsidP="00866AA3">
      <w:pPr>
        <w:rPr>
          <w:b/>
          <w:szCs w:val="24"/>
          <w:u w:val="single"/>
          <w:lang w:val="es-MX"/>
        </w:rPr>
      </w:pPr>
      <w:r w:rsidRPr="000C7D7D">
        <w:rPr>
          <w:b/>
          <w:szCs w:val="24"/>
          <w:u w:val="single"/>
          <w:lang w:val="es-MX"/>
        </w:rPr>
        <w:t>Contenidos de la Materia:</w:t>
      </w:r>
    </w:p>
    <w:p w:rsidR="00323C2B" w:rsidRPr="00323C2B" w:rsidRDefault="00C51494" w:rsidP="000C7D7D">
      <w:pPr>
        <w:numPr>
          <w:ilvl w:val="0"/>
          <w:numId w:val="26"/>
        </w:numPr>
        <w:tabs>
          <w:tab w:val="left" w:pos="720"/>
        </w:tabs>
        <w:suppressAutoHyphens/>
        <w:spacing w:after="0"/>
        <w:jc w:val="left"/>
        <w:rPr>
          <w:b/>
          <w:szCs w:val="24"/>
        </w:rPr>
      </w:pPr>
      <w:r>
        <w:rPr>
          <w:b/>
          <w:szCs w:val="24"/>
        </w:rPr>
        <w:t>TCP/IP</w:t>
      </w:r>
      <w:r w:rsidRPr="00323C2B">
        <w:rPr>
          <w:b/>
          <w:szCs w:val="24"/>
        </w:rPr>
        <w:t xml:space="preserve"> </w:t>
      </w:r>
      <w:r>
        <w:rPr>
          <w:b/>
          <w:szCs w:val="24"/>
        </w:rPr>
        <w:t>y e</w:t>
      </w:r>
      <w:r w:rsidRPr="00323C2B">
        <w:rPr>
          <w:b/>
          <w:szCs w:val="24"/>
        </w:rPr>
        <w:t xml:space="preserve">l Modelo Cliente Servidor. </w:t>
      </w:r>
      <w:r>
        <w:rPr>
          <w:b/>
          <w:szCs w:val="24"/>
        </w:rPr>
        <w:t>BSD</w:t>
      </w:r>
      <w:r w:rsidRPr="00323C2B">
        <w:rPr>
          <w:b/>
          <w:szCs w:val="24"/>
        </w:rPr>
        <w:t xml:space="preserve"> Sockets</w:t>
      </w:r>
      <w:r>
        <w:rPr>
          <w:b/>
          <w:szCs w:val="24"/>
        </w:rPr>
        <w:t>:</w:t>
      </w:r>
    </w:p>
    <w:p w:rsidR="00323C2B" w:rsidRDefault="000C7D7D" w:rsidP="00C51494">
      <w:pPr>
        <w:pStyle w:val="Puntos2"/>
      </w:pPr>
      <w:r w:rsidRPr="000C7D7D">
        <w:t>Introducción al diseño de software C/S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Procesos concurrentes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 xml:space="preserve">Programas vs. </w:t>
      </w:r>
      <w:r w:rsidR="00323C2B" w:rsidRPr="000C7D7D">
        <w:t>P</w:t>
      </w:r>
      <w:r w:rsidRPr="000C7D7D">
        <w:t>rocesos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Concurrencia en servidores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Terminología y conceptos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Creación de procesos concurrentes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Conmutación de contextos</w:t>
      </w:r>
      <w:r w:rsidR="00323C2B">
        <w:t>.</w:t>
      </w:r>
    </w:p>
    <w:p w:rsidR="00323C2B" w:rsidRDefault="000C7D7D" w:rsidP="00C51494">
      <w:pPr>
        <w:pStyle w:val="Puntos2"/>
      </w:pPr>
      <w:r w:rsidRPr="000C7D7D">
        <w:t>Diseño de protocolos para software C/S</w:t>
      </w:r>
      <w:r w:rsidR="00323C2B">
        <w:t>.</w:t>
      </w:r>
    </w:p>
    <w:p w:rsidR="00323C2B" w:rsidRPr="00323C2B" w:rsidRDefault="000C7D7D" w:rsidP="00C51494">
      <w:pPr>
        <w:pStyle w:val="Puntos2"/>
        <w:rPr>
          <w:lang w:val="es-AR"/>
        </w:rPr>
      </w:pPr>
      <w:r w:rsidRPr="000C7D7D">
        <w:t>Interfaces entre programas y protocolos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Especificación conceptual de interfaces</w:t>
      </w:r>
      <w:r w:rsidR="00323C2B">
        <w:t>.</w:t>
      </w:r>
    </w:p>
    <w:p w:rsidR="00323C2B" w:rsidRDefault="000C7D7D" w:rsidP="00C51494">
      <w:pPr>
        <w:pStyle w:val="Puntos2"/>
      </w:pPr>
      <w:r w:rsidRPr="000C7D7D">
        <w:t>Funciones disponibles en UNIX y Windows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rPr>
          <w:lang w:val="en-US"/>
        </w:rPr>
        <w:t xml:space="preserve">La </w:t>
      </w:r>
      <w:proofErr w:type="spellStart"/>
      <w:r w:rsidRPr="000C7D7D">
        <w:rPr>
          <w:lang w:val="en-US"/>
        </w:rPr>
        <w:t>interfaz</w:t>
      </w:r>
      <w:proofErr w:type="spellEnd"/>
      <w:r w:rsidRPr="000C7D7D">
        <w:rPr>
          <w:lang w:val="en-US"/>
        </w:rPr>
        <w:t xml:space="preserve"> socket</w:t>
      </w:r>
      <w:r w:rsidR="00323C2B">
        <w:rPr>
          <w:lang w:val="en-US"/>
        </w:rPr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rPr>
          <w:lang w:val="en-US"/>
        </w:rPr>
        <w:lastRenderedPageBreak/>
        <w:t>Berkeley Sockets</w:t>
      </w:r>
      <w:r w:rsidR="00323C2B">
        <w:rPr>
          <w:lang w:val="en-US"/>
        </w:rPr>
        <w:t>.</w:t>
      </w:r>
    </w:p>
    <w:p w:rsidR="00323C2B" w:rsidRPr="00323C2B" w:rsidRDefault="000C7D7D" w:rsidP="00C51494">
      <w:pPr>
        <w:pStyle w:val="Puntos2"/>
        <w:rPr>
          <w:lang w:val="es-AR"/>
        </w:rPr>
      </w:pPr>
      <w:r w:rsidRPr="000C7D7D">
        <w:t>Especificación de interfaces a protocolos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 xml:space="preserve">Socket </w:t>
      </w:r>
      <w:proofErr w:type="spellStart"/>
      <w:r w:rsidRPr="000C7D7D">
        <w:t>calls</w:t>
      </w:r>
      <w:proofErr w:type="spellEnd"/>
      <w:r w:rsidR="00323C2B">
        <w:t>.</w:t>
      </w:r>
    </w:p>
    <w:p w:rsidR="00323C2B" w:rsidRDefault="000C7D7D" w:rsidP="00C51494">
      <w:pPr>
        <w:pStyle w:val="Puntos2"/>
      </w:pPr>
      <w:r w:rsidRPr="000C7D7D">
        <w:t>Algoritmos para el diseño de software C/S</w:t>
      </w:r>
      <w:r w:rsidR="00323C2B">
        <w:t>.</w:t>
      </w:r>
    </w:p>
    <w:p w:rsidR="00323C2B" w:rsidRDefault="000C7D7D" w:rsidP="00C51494">
      <w:pPr>
        <w:pStyle w:val="Puntos2"/>
        <w:spacing w:after="120"/>
      </w:pPr>
      <w:r w:rsidRPr="000C7D7D">
        <w:t>Nombres de dominio, puertos, protocolos y su relación con sockets</w:t>
      </w:r>
      <w:r w:rsidR="00323C2B">
        <w:t>.</w:t>
      </w:r>
    </w:p>
    <w:p w:rsidR="00323C2B" w:rsidRPr="00323C2B" w:rsidRDefault="00C51494" w:rsidP="00C51494">
      <w:pPr>
        <w:numPr>
          <w:ilvl w:val="0"/>
          <w:numId w:val="26"/>
        </w:numPr>
        <w:tabs>
          <w:tab w:val="left" w:pos="720"/>
        </w:tabs>
        <w:suppressAutoHyphens/>
        <w:ind w:left="714" w:hanging="357"/>
        <w:jc w:val="left"/>
        <w:rPr>
          <w:b/>
          <w:szCs w:val="24"/>
        </w:rPr>
      </w:pPr>
      <w:r>
        <w:rPr>
          <w:b/>
          <w:szCs w:val="24"/>
        </w:rPr>
        <w:t>Diseño de Software p</w:t>
      </w:r>
      <w:r w:rsidRPr="00323C2B">
        <w:rPr>
          <w:b/>
          <w:szCs w:val="24"/>
        </w:rPr>
        <w:t>ara Clientes</w:t>
      </w:r>
      <w:r>
        <w:rPr>
          <w:b/>
          <w:szCs w:val="24"/>
        </w:rPr>
        <w:t>:</w:t>
      </w:r>
    </w:p>
    <w:p w:rsidR="00323C2B" w:rsidRPr="00323C2B" w:rsidRDefault="000C7D7D" w:rsidP="00C51494">
      <w:pPr>
        <w:pStyle w:val="Puntos2"/>
      </w:pPr>
      <w:r w:rsidRPr="00323C2B">
        <w:t>Algoritmos para clientes TCP</w:t>
      </w:r>
      <w:r w:rsidR="00323C2B" w:rsidRP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Algoritmos para clientes UDP</w:t>
      </w:r>
      <w:r w:rsidR="00323C2B">
        <w:t>.</w:t>
      </w:r>
    </w:p>
    <w:p w:rsidR="00323C2B" w:rsidRDefault="000C7D7D" w:rsidP="00C51494">
      <w:pPr>
        <w:pStyle w:val="Puntos2"/>
        <w:spacing w:after="120"/>
        <w:rPr>
          <w:lang w:val="en-GB"/>
        </w:rPr>
      </w:pPr>
      <w:r w:rsidRPr="000C7D7D">
        <w:t>Ejemplos de programas cliente</w:t>
      </w:r>
      <w:r w:rsidR="00323C2B">
        <w:t>.</w:t>
      </w:r>
    </w:p>
    <w:p w:rsidR="00323C2B" w:rsidRPr="00323C2B" w:rsidRDefault="00C51494" w:rsidP="00C51494">
      <w:pPr>
        <w:numPr>
          <w:ilvl w:val="0"/>
          <w:numId w:val="26"/>
        </w:numPr>
        <w:tabs>
          <w:tab w:val="left" w:pos="720"/>
        </w:tabs>
        <w:suppressAutoHyphens/>
        <w:ind w:left="714" w:hanging="357"/>
        <w:jc w:val="left"/>
        <w:rPr>
          <w:b/>
          <w:szCs w:val="24"/>
        </w:rPr>
      </w:pPr>
      <w:r>
        <w:rPr>
          <w:b/>
          <w:szCs w:val="24"/>
        </w:rPr>
        <w:t>Diseño d</w:t>
      </w:r>
      <w:r w:rsidRPr="00323C2B">
        <w:rPr>
          <w:b/>
          <w:szCs w:val="24"/>
        </w:rPr>
        <w:t>e Software</w:t>
      </w:r>
      <w:r>
        <w:rPr>
          <w:b/>
          <w:szCs w:val="24"/>
        </w:rPr>
        <w:t xml:space="preserve"> p</w:t>
      </w:r>
      <w:r w:rsidRPr="00323C2B">
        <w:rPr>
          <w:b/>
          <w:szCs w:val="24"/>
        </w:rPr>
        <w:t>ara Servidores</w:t>
      </w:r>
      <w:r>
        <w:rPr>
          <w:b/>
          <w:szCs w:val="24"/>
        </w:rPr>
        <w:t>: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Algoritmos para servidores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Servidores iterativos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Servidores concurrentes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Acceso orientado a conexión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Acceso sin conexión</w:t>
      </w:r>
      <w:r w:rsidR="00323C2B">
        <w:t>.</w:t>
      </w:r>
    </w:p>
    <w:p w:rsidR="00323C2B" w:rsidRDefault="000C7D7D" w:rsidP="00C51494">
      <w:pPr>
        <w:pStyle w:val="Puntos2"/>
      </w:pPr>
      <w:r w:rsidRPr="000C7D7D">
        <w:t>Servidores con y sin control de estado</w:t>
      </w:r>
      <w:r w:rsidR="00323C2B">
        <w:t>.</w:t>
      </w:r>
    </w:p>
    <w:p w:rsidR="00323C2B" w:rsidRDefault="000C7D7D" w:rsidP="00C51494">
      <w:pPr>
        <w:pStyle w:val="Puntos2"/>
      </w:pPr>
      <w:r w:rsidRPr="000C7D7D">
        <w:t>Tiempo para la solicitud de procesos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Algoritmos para servidores iterativos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Algoritmos para servidores concurrentes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Procesos maestros y esclavos</w:t>
      </w:r>
      <w:r w:rsidR="00323C2B">
        <w:t>.</w:t>
      </w:r>
    </w:p>
    <w:p w:rsidR="00323C2B" w:rsidRDefault="000C7D7D" w:rsidP="00C51494">
      <w:pPr>
        <w:pStyle w:val="Puntos2"/>
        <w:spacing w:after="120"/>
        <w:rPr>
          <w:lang w:val="en-GB"/>
        </w:rPr>
      </w:pPr>
      <w:r w:rsidRPr="000C7D7D">
        <w:t>Concurrencia aparente</w:t>
      </w:r>
      <w:r w:rsidR="00323C2B">
        <w:t>.</w:t>
      </w:r>
    </w:p>
    <w:p w:rsidR="00323C2B" w:rsidRPr="00323C2B" w:rsidRDefault="00C51494" w:rsidP="00323C2B">
      <w:pPr>
        <w:numPr>
          <w:ilvl w:val="0"/>
          <w:numId w:val="26"/>
        </w:numPr>
        <w:tabs>
          <w:tab w:val="left" w:pos="720"/>
        </w:tabs>
        <w:suppressAutoHyphens/>
        <w:spacing w:after="0"/>
        <w:jc w:val="left"/>
        <w:rPr>
          <w:b/>
          <w:szCs w:val="24"/>
        </w:rPr>
      </w:pPr>
      <w:r w:rsidRPr="00323C2B">
        <w:rPr>
          <w:b/>
          <w:szCs w:val="24"/>
        </w:rPr>
        <w:t>Servidores</w:t>
      </w:r>
      <w:r>
        <w:rPr>
          <w:b/>
          <w:szCs w:val="24"/>
        </w:rPr>
        <w:t>:</w:t>
      </w:r>
    </w:p>
    <w:p w:rsidR="00323C2B" w:rsidRPr="00323C2B" w:rsidRDefault="000C7D7D" w:rsidP="00C51494">
      <w:pPr>
        <w:pStyle w:val="Puntos2"/>
        <w:rPr>
          <w:lang w:val="es-AR"/>
        </w:rPr>
      </w:pPr>
      <w:r w:rsidRPr="000C7D7D">
        <w:t xml:space="preserve">UDP. </w:t>
      </w:r>
      <w:r w:rsidR="00C51494" w:rsidRPr="000C7D7D">
        <w:t xml:space="preserve">Servidores Iterativos Sin </w:t>
      </w:r>
      <w:r w:rsidR="00C51494">
        <w:t>Conexión.</w:t>
      </w:r>
    </w:p>
    <w:p w:rsidR="00323C2B" w:rsidRDefault="000C7D7D" w:rsidP="00C51494">
      <w:pPr>
        <w:pStyle w:val="Puntos2"/>
      </w:pPr>
      <w:r w:rsidRPr="000C7D7D">
        <w:t xml:space="preserve">TCP. </w:t>
      </w:r>
      <w:r w:rsidR="00C51494" w:rsidRPr="000C7D7D">
        <w:t xml:space="preserve">Servidores Iterativos Orientados A </w:t>
      </w:r>
      <w:r w:rsidR="00C51494">
        <w:t>Conexión.</w:t>
      </w:r>
    </w:p>
    <w:p w:rsidR="00323C2B" w:rsidRDefault="000C7D7D" w:rsidP="00C51494">
      <w:pPr>
        <w:pStyle w:val="Puntos2"/>
      </w:pPr>
      <w:r w:rsidRPr="000C7D7D">
        <w:t xml:space="preserve">TCP. </w:t>
      </w:r>
      <w:r w:rsidR="00C51494" w:rsidRPr="000C7D7D">
        <w:t xml:space="preserve">Servidores Concurrentes Orientados A </w:t>
      </w:r>
      <w:r w:rsidR="00C51494">
        <w:t>Conexión</w:t>
      </w:r>
      <w:r w:rsidR="00323C2B">
        <w:t>.</w:t>
      </w:r>
    </w:p>
    <w:p w:rsidR="00323C2B" w:rsidRDefault="000C7D7D" w:rsidP="00C51494">
      <w:pPr>
        <w:pStyle w:val="Puntos2"/>
      </w:pPr>
      <w:r w:rsidRPr="000C7D7D">
        <w:t xml:space="preserve">TCP. </w:t>
      </w:r>
      <w:r w:rsidR="00C51494" w:rsidRPr="000C7D7D">
        <w:t>Serv</w:t>
      </w:r>
      <w:r w:rsidR="00C51494">
        <w:t>idores Concurrentes De Proceso Ú</w:t>
      </w:r>
      <w:r w:rsidR="00C51494" w:rsidRPr="000C7D7D">
        <w:t>nico</w:t>
      </w:r>
      <w:r w:rsidR="00323C2B">
        <w:t>.</w:t>
      </w:r>
    </w:p>
    <w:p w:rsidR="00323C2B" w:rsidRDefault="00C51494" w:rsidP="00C51494">
      <w:pPr>
        <w:pStyle w:val="Puntos2"/>
        <w:rPr>
          <w:lang w:val="en-GB"/>
        </w:rPr>
      </w:pPr>
      <w:r w:rsidRPr="000C7D7D">
        <w:t>Servidores Multiprotocolo</w:t>
      </w:r>
      <w:r w:rsidR="00323C2B">
        <w:t>.</w:t>
      </w:r>
    </w:p>
    <w:p w:rsidR="00323C2B" w:rsidRDefault="00C51494" w:rsidP="00C51494">
      <w:pPr>
        <w:pStyle w:val="Puntos2"/>
        <w:spacing w:after="120"/>
        <w:rPr>
          <w:lang w:val="en-GB"/>
        </w:rPr>
      </w:pPr>
      <w:r w:rsidRPr="000C7D7D">
        <w:t>Servidores Multiservicio</w:t>
      </w:r>
      <w:r w:rsidR="00323C2B">
        <w:t>.</w:t>
      </w:r>
    </w:p>
    <w:p w:rsidR="00323C2B" w:rsidRPr="00323C2B" w:rsidRDefault="00C51494" w:rsidP="00323C2B">
      <w:pPr>
        <w:numPr>
          <w:ilvl w:val="0"/>
          <w:numId w:val="26"/>
        </w:numPr>
        <w:tabs>
          <w:tab w:val="left" w:pos="720"/>
        </w:tabs>
        <w:suppressAutoHyphens/>
        <w:spacing w:after="0"/>
        <w:jc w:val="left"/>
        <w:rPr>
          <w:b/>
          <w:szCs w:val="24"/>
        </w:rPr>
      </w:pPr>
      <w:r w:rsidRPr="00323C2B">
        <w:rPr>
          <w:b/>
          <w:szCs w:val="24"/>
        </w:rPr>
        <w:t>Programas Distribuidos</w:t>
      </w:r>
      <w:r>
        <w:rPr>
          <w:b/>
          <w:szCs w:val="24"/>
        </w:rPr>
        <w:t>:</w:t>
      </w:r>
    </w:p>
    <w:p w:rsidR="00323C2B" w:rsidRDefault="000C7D7D" w:rsidP="00C51494">
      <w:pPr>
        <w:pStyle w:val="Puntos2"/>
      </w:pPr>
      <w:r w:rsidRPr="000C7D7D">
        <w:t>Modelo de llamadas a procedimientos remotos</w:t>
      </w:r>
      <w:r w:rsidR="00323C2B">
        <w:t>.</w:t>
      </w:r>
    </w:p>
    <w:p w:rsidR="00323C2B" w:rsidRDefault="000C7D7D" w:rsidP="00C51494">
      <w:pPr>
        <w:pStyle w:val="Puntos2"/>
        <w:spacing w:after="120"/>
      </w:pPr>
      <w:r w:rsidRPr="00F20A0F">
        <w:t>Analogías entre C/S y RPC</w:t>
      </w:r>
      <w:r w:rsidR="00323C2B">
        <w:t>.</w:t>
      </w:r>
    </w:p>
    <w:p w:rsidR="00323C2B" w:rsidRPr="00323C2B" w:rsidRDefault="00C51494" w:rsidP="00323C2B">
      <w:pPr>
        <w:numPr>
          <w:ilvl w:val="0"/>
          <w:numId w:val="26"/>
        </w:numPr>
        <w:tabs>
          <w:tab w:val="left" w:pos="720"/>
        </w:tabs>
        <w:suppressAutoHyphens/>
        <w:spacing w:after="0"/>
        <w:jc w:val="left"/>
        <w:rPr>
          <w:b/>
          <w:szCs w:val="24"/>
        </w:rPr>
      </w:pPr>
      <w:r>
        <w:rPr>
          <w:b/>
          <w:szCs w:val="24"/>
        </w:rPr>
        <w:t>Comunicación e</w:t>
      </w:r>
      <w:r w:rsidRPr="00323C2B">
        <w:rPr>
          <w:b/>
          <w:szCs w:val="24"/>
        </w:rPr>
        <w:t>ntre Procesos</w:t>
      </w:r>
      <w:r>
        <w:rPr>
          <w:b/>
          <w:szCs w:val="24"/>
        </w:rPr>
        <w:t>:</w:t>
      </w:r>
    </w:p>
    <w:p w:rsidR="00323C2B" w:rsidRDefault="000C7D7D" w:rsidP="00C51494">
      <w:pPr>
        <w:pStyle w:val="Puntos2"/>
        <w:rPr>
          <w:lang w:val="pt-BR"/>
        </w:rPr>
      </w:pPr>
      <w:r w:rsidRPr="000C7D7D">
        <w:rPr>
          <w:lang w:val="pt-BR"/>
        </w:rPr>
        <w:t>Pipes, FIFO, Sreams, Messages queues, Memoria compartida</w:t>
      </w:r>
      <w:r w:rsidR="00323C2B">
        <w:rPr>
          <w:lang w:val="pt-BR"/>
        </w:rPr>
        <w:t>.</w:t>
      </w:r>
    </w:p>
    <w:p w:rsidR="00323C2B" w:rsidRDefault="00323C2B" w:rsidP="0064042D">
      <w:pPr>
        <w:pStyle w:val="Puntos2"/>
        <w:numPr>
          <w:ilvl w:val="0"/>
          <w:numId w:val="0"/>
        </w:numPr>
        <w:ind w:left="1361"/>
        <w:rPr>
          <w:lang w:val="en-GB"/>
        </w:rPr>
      </w:pPr>
    </w:p>
    <w:p w:rsidR="000C7D7D" w:rsidRPr="00323C2B" w:rsidRDefault="00C51494" w:rsidP="00323C2B">
      <w:pPr>
        <w:numPr>
          <w:ilvl w:val="0"/>
          <w:numId w:val="26"/>
        </w:numPr>
        <w:tabs>
          <w:tab w:val="left" w:pos="720"/>
        </w:tabs>
        <w:suppressAutoHyphens/>
        <w:spacing w:after="0"/>
        <w:jc w:val="left"/>
        <w:rPr>
          <w:b/>
          <w:szCs w:val="24"/>
        </w:rPr>
      </w:pPr>
      <w:r w:rsidRPr="00323C2B">
        <w:rPr>
          <w:b/>
          <w:szCs w:val="24"/>
        </w:rPr>
        <w:lastRenderedPageBreak/>
        <w:t>Progra</w:t>
      </w:r>
      <w:r>
        <w:rPr>
          <w:b/>
          <w:szCs w:val="24"/>
        </w:rPr>
        <w:t>mación d</w:t>
      </w:r>
      <w:r w:rsidRPr="00323C2B">
        <w:rPr>
          <w:b/>
          <w:szCs w:val="24"/>
        </w:rPr>
        <w:t>e Sockets</w:t>
      </w:r>
      <w:r>
        <w:rPr>
          <w:b/>
          <w:szCs w:val="24"/>
        </w:rPr>
        <w:t>:</w:t>
      </w:r>
    </w:p>
    <w:p w:rsidR="000C7D7D" w:rsidRPr="000C7D7D" w:rsidRDefault="000C7D7D" w:rsidP="00C51494">
      <w:pPr>
        <w:pStyle w:val="Puntos2"/>
      </w:pPr>
      <w:r w:rsidRPr="000C7D7D">
        <w:t>Con UDP.</w:t>
      </w:r>
    </w:p>
    <w:p w:rsidR="00323C2B" w:rsidRDefault="000C7D7D" w:rsidP="00C51494">
      <w:pPr>
        <w:pStyle w:val="Puntos2"/>
      </w:pPr>
      <w:r w:rsidRPr="000C7D7D">
        <w:t>Con TCP</w:t>
      </w:r>
      <w:r w:rsidR="00323C2B">
        <w:t>.</w:t>
      </w:r>
    </w:p>
    <w:p w:rsidR="00495E63" w:rsidRDefault="00495E63" w:rsidP="00C51494">
      <w:pPr>
        <w:pStyle w:val="Puntos2"/>
      </w:pPr>
      <w:r>
        <w:t xml:space="preserve">Problema de la baja latencia </w:t>
      </w:r>
      <w:r w:rsidR="005C6A86">
        <w:t xml:space="preserve">requerida </w:t>
      </w:r>
      <w:r>
        <w:t>entre clientes y servidores</w:t>
      </w:r>
    </w:p>
    <w:p w:rsidR="00495E63" w:rsidRDefault="00495E63" w:rsidP="00C51494">
      <w:pPr>
        <w:pStyle w:val="Puntos2"/>
      </w:pPr>
      <w:proofErr w:type="spellStart"/>
      <w:r>
        <w:t>Websockets</w:t>
      </w:r>
      <w:proofErr w:type="spellEnd"/>
      <w:r>
        <w:t xml:space="preserve"> y HTML5</w:t>
      </w:r>
    </w:p>
    <w:p w:rsidR="00495E63" w:rsidRDefault="00495E63" w:rsidP="00C51494">
      <w:pPr>
        <w:pStyle w:val="Puntos2"/>
      </w:pPr>
      <w:r>
        <w:t>Proxy Transversal</w:t>
      </w:r>
    </w:p>
    <w:p w:rsidR="00495E63" w:rsidRDefault="000C7D7D" w:rsidP="00495E63">
      <w:pPr>
        <w:pStyle w:val="Puntos2"/>
        <w:spacing w:after="120"/>
      </w:pPr>
      <w:r w:rsidRPr="000C7D7D">
        <w:t>Construcción de un servidor Web.</w:t>
      </w:r>
    </w:p>
    <w:p w:rsidR="000C7D7D" w:rsidRPr="00C51494" w:rsidRDefault="00C51494" w:rsidP="00C51494">
      <w:pPr>
        <w:numPr>
          <w:ilvl w:val="0"/>
          <w:numId w:val="26"/>
        </w:numPr>
        <w:tabs>
          <w:tab w:val="left" w:pos="720"/>
        </w:tabs>
        <w:suppressAutoHyphens/>
        <w:spacing w:after="0"/>
        <w:jc w:val="left"/>
        <w:rPr>
          <w:b/>
          <w:szCs w:val="24"/>
        </w:rPr>
      </w:pPr>
      <w:r>
        <w:rPr>
          <w:b/>
          <w:szCs w:val="24"/>
        </w:rPr>
        <w:t>Control de Flujo y Congestió</w:t>
      </w:r>
      <w:r w:rsidRPr="00C51494">
        <w:rPr>
          <w:b/>
          <w:szCs w:val="24"/>
        </w:rPr>
        <w:t>n</w:t>
      </w:r>
      <w:r>
        <w:rPr>
          <w:b/>
          <w:szCs w:val="24"/>
        </w:rPr>
        <w:t>:</w:t>
      </w:r>
    </w:p>
    <w:p w:rsidR="000C7D7D" w:rsidRPr="000C7D7D" w:rsidRDefault="000C7D7D" w:rsidP="00C51494">
      <w:pPr>
        <w:pStyle w:val="Puntos2"/>
      </w:pPr>
      <w:r w:rsidRPr="000C7D7D">
        <w:t>Introducción</w:t>
      </w:r>
      <w:r w:rsidR="00323C2B">
        <w:t>.</w:t>
      </w:r>
    </w:p>
    <w:p w:rsidR="000C7D7D" w:rsidRPr="000C7D7D" w:rsidRDefault="000C7D7D" w:rsidP="00C51494">
      <w:pPr>
        <w:pStyle w:val="Puntos2"/>
      </w:pPr>
      <w:r w:rsidRPr="000C7D7D">
        <w:t>Inestabilidad en redes.</w:t>
      </w:r>
    </w:p>
    <w:p w:rsidR="000C7D7D" w:rsidRPr="000C7D7D" w:rsidRDefault="000C7D7D" w:rsidP="00C51494">
      <w:pPr>
        <w:pStyle w:val="Puntos2"/>
      </w:pPr>
      <w:r w:rsidRPr="000C7D7D">
        <w:t>Estimación de tiempos (RTT, WTL)</w:t>
      </w:r>
      <w:r w:rsidR="00323C2B">
        <w:t>.</w:t>
      </w:r>
    </w:p>
    <w:p w:rsidR="000C7D7D" w:rsidRDefault="00495E63" w:rsidP="00C51494">
      <w:pPr>
        <w:pStyle w:val="Puntos2"/>
      </w:pPr>
      <w:r>
        <w:t>Control de Flujo en TCP. Reno, Tahoe, Vegas, etc.</w:t>
      </w:r>
    </w:p>
    <w:p w:rsidR="00495E63" w:rsidRPr="000C7D7D" w:rsidRDefault="00495E63" w:rsidP="00C51494">
      <w:pPr>
        <w:pStyle w:val="Puntos2"/>
      </w:pPr>
      <w:r>
        <w:t>Control reactivo y control predictivo.</w:t>
      </w:r>
    </w:p>
    <w:p w:rsidR="000C7D7D" w:rsidRPr="000C7D7D" w:rsidRDefault="000C7D7D" w:rsidP="00C51494">
      <w:pPr>
        <w:pStyle w:val="Puntos2"/>
      </w:pPr>
      <w:r w:rsidRPr="000C7D7D">
        <w:t>Control de Congestión.</w:t>
      </w:r>
    </w:p>
    <w:p w:rsidR="000C7D7D" w:rsidRPr="000C7D7D" w:rsidRDefault="000C7D7D" w:rsidP="00495E63">
      <w:pPr>
        <w:pStyle w:val="Puntos2"/>
      </w:pPr>
      <w:r w:rsidRPr="000C7D7D">
        <w:t>Relación entre ruteo y control de flujo.</w:t>
      </w:r>
    </w:p>
    <w:p w:rsidR="000C7D7D" w:rsidRDefault="000C7D7D" w:rsidP="00C51494">
      <w:pPr>
        <w:pStyle w:val="Puntos2"/>
        <w:spacing w:after="120"/>
      </w:pPr>
      <w:r w:rsidRPr="000C7D7D">
        <w:t>Ejemplos basados en TCP.</w:t>
      </w:r>
    </w:p>
    <w:p w:rsidR="00323C2B" w:rsidRPr="00C51494" w:rsidRDefault="00C51494" w:rsidP="00C51494">
      <w:pPr>
        <w:numPr>
          <w:ilvl w:val="0"/>
          <w:numId w:val="26"/>
        </w:numPr>
        <w:tabs>
          <w:tab w:val="left" w:pos="720"/>
        </w:tabs>
        <w:suppressAutoHyphens/>
        <w:spacing w:after="0"/>
        <w:jc w:val="left"/>
        <w:rPr>
          <w:b/>
          <w:szCs w:val="24"/>
        </w:rPr>
      </w:pPr>
      <w:r w:rsidRPr="00C51494">
        <w:rPr>
          <w:b/>
          <w:szCs w:val="24"/>
        </w:rPr>
        <w:t>Ruteo</w:t>
      </w:r>
      <w:r>
        <w:rPr>
          <w:b/>
          <w:szCs w:val="24"/>
        </w:rPr>
        <w:t>:</w:t>
      </w:r>
    </w:p>
    <w:p w:rsidR="00323C2B" w:rsidRDefault="000C7D7D" w:rsidP="00C51494">
      <w:pPr>
        <w:pStyle w:val="Puntos2"/>
      </w:pPr>
      <w:r w:rsidRPr="000C7D7D">
        <w:t>Introducción</w:t>
      </w:r>
      <w:r w:rsidR="00323C2B">
        <w:t>.</w:t>
      </w:r>
    </w:p>
    <w:p w:rsidR="00323C2B" w:rsidRDefault="000C7D7D" w:rsidP="00C51494">
      <w:pPr>
        <w:pStyle w:val="Puntos2"/>
      </w:pPr>
      <w:r w:rsidRPr="000C7D7D">
        <w:t>Clasificación de los algoritmos de ruteo</w:t>
      </w:r>
      <w:r w:rsidR="00323C2B">
        <w:t>.</w:t>
      </w:r>
    </w:p>
    <w:p w:rsidR="005C6A86" w:rsidRPr="005C6A86" w:rsidRDefault="005C6A86" w:rsidP="005C6A86">
      <w:pPr>
        <w:pStyle w:val="Puntos2"/>
      </w:pPr>
      <w:r w:rsidRPr="000C7D7D">
        <w:t>Ruteo óptimo</w:t>
      </w:r>
      <w:r>
        <w:t>. Costo del ruteo. Ruteo por el camino de menor costo.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Tablas de ruteo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Sockets para ruteo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Resolución de direcciones</w:t>
      </w:r>
      <w:r w:rsidR="00323C2B">
        <w:t>.</w:t>
      </w:r>
    </w:p>
    <w:p w:rsidR="00323C2B" w:rsidRDefault="000C7D7D" w:rsidP="00C51494">
      <w:pPr>
        <w:pStyle w:val="Puntos2"/>
      </w:pPr>
      <w:r w:rsidRPr="000C7D7D">
        <w:t>Algoritmos de BFM, Dijkstra, Floyd-</w:t>
      </w:r>
      <w:proofErr w:type="spellStart"/>
      <w:r w:rsidRPr="000C7D7D">
        <w:t>Warshall</w:t>
      </w:r>
      <w:proofErr w:type="spellEnd"/>
      <w:r w:rsidRPr="000C7D7D">
        <w:t>, DBFM</w:t>
      </w:r>
      <w:r w:rsidR="00323C2B">
        <w:t>.</w:t>
      </w:r>
    </w:p>
    <w:p w:rsidR="00495E63" w:rsidRDefault="00495E63" w:rsidP="00495E63">
      <w:pPr>
        <w:pStyle w:val="Puntos2"/>
        <w:rPr>
          <w:lang w:val="en-GB"/>
        </w:rPr>
      </w:pPr>
      <w:r>
        <w:t>SPF / OSPF</w:t>
      </w:r>
    </w:p>
    <w:p w:rsidR="00323C2B" w:rsidRDefault="000C7D7D" w:rsidP="00C51494">
      <w:pPr>
        <w:pStyle w:val="Puntos2"/>
      </w:pPr>
      <w:r w:rsidRPr="000C7D7D">
        <w:t>Problemas de estabilidad en la selección de rutas</w:t>
      </w:r>
      <w:r w:rsidR="00323C2B">
        <w:t>.</w:t>
      </w:r>
    </w:p>
    <w:p w:rsidR="00323C2B" w:rsidRPr="00323C2B" w:rsidRDefault="000C7D7D" w:rsidP="00C51494">
      <w:pPr>
        <w:pStyle w:val="Puntos2"/>
        <w:rPr>
          <w:lang w:val="es-AR"/>
        </w:rPr>
      </w:pPr>
      <w:r w:rsidRPr="000C7D7D">
        <w:t>Introducción al control de flujo</w:t>
      </w:r>
      <w:r w:rsidR="00323C2B">
        <w:t>.</w:t>
      </w:r>
    </w:p>
    <w:p w:rsidR="00323C2B" w:rsidRPr="00495E63" w:rsidRDefault="000C7D7D" w:rsidP="00495E63">
      <w:pPr>
        <w:pStyle w:val="Puntos2"/>
        <w:rPr>
          <w:lang w:val="en-GB"/>
        </w:rPr>
      </w:pPr>
      <w:r w:rsidRPr="000C7D7D">
        <w:t>Ruteadores de núcleo</w:t>
      </w:r>
      <w:r w:rsidR="00323C2B">
        <w:t>.</w:t>
      </w:r>
    </w:p>
    <w:p w:rsidR="00323C2B" w:rsidRDefault="00495E63" w:rsidP="00C51494">
      <w:pPr>
        <w:pStyle w:val="Puntos2"/>
        <w:rPr>
          <w:lang w:val="en-GB"/>
        </w:rPr>
      </w:pPr>
      <w:r>
        <w:t xml:space="preserve">Ruteo para </w:t>
      </w:r>
      <w:r w:rsidR="000C7D7D" w:rsidRPr="000C7D7D">
        <w:t>Sistemas autónomos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Protocolo EGP</w:t>
      </w:r>
      <w:r w:rsidR="00323C2B">
        <w:t>.</w:t>
      </w:r>
    </w:p>
    <w:p w:rsidR="00323C2B" w:rsidRPr="00495E63" w:rsidRDefault="000C7D7D" w:rsidP="00495E63">
      <w:pPr>
        <w:pStyle w:val="Puntos2"/>
        <w:rPr>
          <w:lang w:val="en-GB"/>
        </w:rPr>
      </w:pPr>
      <w:r w:rsidRPr="000C7D7D">
        <w:t>Protocolo BGP</w:t>
      </w:r>
      <w:r w:rsidR="00323C2B">
        <w:t>.</w:t>
      </w:r>
    </w:p>
    <w:p w:rsidR="00323C2B" w:rsidRDefault="000C7D7D" w:rsidP="00C51494">
      <w:pPr>
        <w:pStyle w:val="Puntos2"/>
        <w:rPr>
          <w:lang w:val="en-GB"/>
        </w:rPr>
      </w:pPr>
      <w:r w:rsidRPr="000C7D7D">
        <w:t>Ruteo con información parcial</w:t>
      </w:r>
      <w:r w:rsidR="00323C2B">
        <w:t>.</w:t>
      </w:r>
    </w:p>
    <w:p w:rsidR="000C7D7D" w:rsidRDefault="00495E63" w:rsidP="00C51494">
      <w:pPr>
        <w:pStyle w:val="Puntos2"/>
        <w:rPr>
          <w:lang w:val="en-GB"/>
        </w:rPr>
      </w:pPr>
      <w:r>
        <w:t xml:space="preserve">Ruteo de </w:t>
      </w:r>
      <w:proofErr w:type="spellStart"/>
      <w:r w:rsidR="000C7D7D" w:rsidRPr="000C7D7D">
        <w:t>muticasting</w:t>
      </w:r>
      <w:proofErr w:type="spellEnd"/>
      <w:r w:rsidR="000C7D7D" w:rsidRPr="000C7D7D">
        <w:rPr>
          <w:lang w:val="en-GB"/>
        </w:rPr>
        <w:t>.</w:t>
      </w:r>
    </w:p>
    <w:p w:rsidR="005C6A86" w:rsidRPr="000C7D7D" w:rsidRDefault="005C6A86" w:rsidP="005C6A86">
      <w:pPr>
        <w:pStyle w:val="Puntos2"/>
        <w:numPr>
          <w:ilvl w:val="0"/>
          <w:numId w:val="0"/>
        </w:numPr>
        <w:ind w:left="1361"/>
        <w:rPr>
          <w:lang w:val="en-GB"/>
        </w:rPr>
      </w:pPr>
    </w:p>
    <w:p w:rsidR="005C6A86" w:rsidRPr="00C51494" w:rsidRDefault="005C6A86" w:rsidP="005C6A86">
      <w:pPr>
        <w:numPr>
          <w:ilvl w:val="0"/>
          <w:numId w:val="26"/>
        </w:numPr>
        <w:tabs>
          <w:tab w:val="left" w:pos="720"/>
        </w:tabs>
        <w:suppressAutoHyphens/>
        <w:spacing w:after="0"/>
        <w:jc w:val="left"/>
        <w:rPr>
          <w:b/>
          <w:szCs w:val="24"/>
        </w:rPr>
      </w:pPr>
      <w:r>
        <w:rPr>
          <w:b/>
          <w:szCs w:val="24"/>
        </w:rPr>
        <w:t>IPv6</w:t>
      </w:r>
    </w:p>
    <w:p w:rsidR="005C6A86" w:rsidRDefault="005C6A86" w:rsidP="005C6A86">
      <w:pPr>
        <w:pStyle w:val="Puntos2"/>
      </w:pPr>
      <w:r>
        <w:t>Especificación. Estructura del protocolo.</w:t>
      </w:r>
    </w:p>
    <w:p w:rsidR="005C6A86" w:rsidRDefault="005C6A86" w:rsidP="005C6A86">
      <w:pPr>
        <w:pStyle w:val="Puntos2"/>
      </w:pPr>
      <w:r>
        <w:lastRenderedPageBreak/>
        <w:t>Comparación entre IPv4 e IPv6.</w:t>
      </w:r>
    </w:p>
    <w:p w:rsidR="005C6A86" w:rsidRDefault="005C6A86" w:rsidP="005C6A86">
      <w:pPr>
        <w:pStyle w:val="Puntos2"/>
      </w:pPr>
      <w:r>
        <w:t>Extensiones de IPv6.</w:t>
      </w:r>
    </w:p>
    <w:p w:rsidR="005C6A86" w:rsidRDefault="005C6A86" w:rsidP="005C6A86">
      <w:pPr>
        <w:pStyle w:val="Puntos2"/>
      </w:pPr>
      <w:r>
        <w:t>Ventajas de IPv6 para el direccionamiento y ruteo .</w:t>
      </w:r>
    </w:p>
    <w:p w:rsidR="005C6A86" w:rsidRDefault="005C6A86" w:rsidP="005C6A86">
      <w:pPr>
        <w:pStyle w:val="Puntos2"/>
      </w:pPr>
      <w:r>
        <w:t>Direccionamiento jerárquico.</w:t>
      </w:r>
    </w:p>
    <w:p w:rsidR="005C6A86" w:rsidRDefault="005C6A86" w:rsidP="005C6A86">
      <w:pPr>
        <w:pStyle w:val="Puntos2"/>
      </w:pPr>
      <w:proofErr w:type="spellStart"/>
      <w:r>
        <w:t>Autodiscovery</w:t>
      </w:r>
      <w:proofErr w:type="spellEnd"/>
      <w:r>
        <w:t xml:space="preserve">. </w:t>
      </w:r>
      <w:proofErr w:type="spellStart"/>
      <w:r>
        <w:t>Autorouting</w:t>
      </w:r>
      <w:proofErr w:type="spellEnd"/>
      <w:r>
        <w:t>.</w:t>
      </w:r>
    </w:p>
    <w:p w:rsidR="005C6A86" w:rsidRDefault="005C6A86" w:rsidP="005C6A86">
      <w:pPr>
        <w:pStyle w:val="Puntos2"/>
      </w:pPr>
      <w:r>
        <w:t>Ruteo por IPv6.</w:t>
      </w:r>
    </w:p>
    <w:p w:rsidR="005C6A86" w:rsidRDefault="005C6A86" w:rsidP="005C6A86">
      <w:pPr>
        <w:pStyle w:val="Puntos2"/>
      </w:pPr>
      <w:r>
        <w:t>Migración de IPv4 a IPv6.</w:t>
      </w:r>
    </w:p>
    <w:p w:rsidR="005C6A86" w:rsidRDefault="005C6A86" w:rsidP="005C6A86">
      <w:pPr>
        <w:pStyle w:val="Puntos2"/>
        <w:numPr>
          <w:ilvl w:val="0"/>
          <w:numId w:val="0"/>
        </w:numPr>
        <w:ind w:left="1361"/>
      </w:pPr>
    </w:p>
    <w:p w:rsidR="000C7D7D" w:rsidRPr="00C51494" w:rsidRDefault="00C51494" w:rsidP="00C51494">
      <w:pPr>
        <w:numPr>
          <w:ilvl w:val="0"/>
          <w:numId w:val="26"/>
        </w:numPr>
        <w:tabs>
          <w:tab w:val="left" w:pos="720"/>
        </w:tabs>
        <w:suppressAutoHyphens/>
        <w:spacing w:after="0"/>
        <w:jc w:val="left"/>
        <w:rPr>
          <w:b/>
          <w:szCs w:val="24"/>
        </w:rPr>
      </w:pPr>
      <w:r w:rsidRPr="00C51494">
        <w:rPr>
          <w:b/>
          <w:szCs w:val="24"/>
        </w:rPr>
        <w:t>Arquitectur</w:t>
      </w:r>
      <w:r>
        <w:rPr>
          <w:b/>
          <w:szCs w:val="24"/>
        </w:rPr>
        <w:t>as p</w:t>
      </w:r>
      <w:r w:rsidRPr="00C51494">
        <w:rPr>
          <w:b/>
          <w:szCs w:val="24"/>
        </w:rPr>
        <w:t>ara Redes Globales</w:t>
      </w:r>
      <w:r>
        <w:rPr>
          <w:b/>
          <w:szCs w:val="24"/>
        </w:rPr>
        <w:t>:</w:t>
      </w:r>
    </w:p>
    <w:p w:rsidR="00F20A0F" w:rsidRDefault="00F20A0F" w:rsidP="00C51494">
      <w:pPr>
        <w:pStyle w:val="Puntos2"/>
      </w:pPr>
      <w:r>
        <w:t>Redes de operadores de servicio, infraestructura y despliegue pasivo.</w:t>
      </w:r>
    </w:p>
    <w:p w:rsidR="00F20A0F" w:rsidRDefault="00F20A0F" w:rsidP="00C51494">
      <w:pPr>
        <w:pStyle w:val="Puntos2"/>
      </w:pPr>
      <w:r>
        <w:t xml:space="preserve">Conceptos de SDH, </w:t>
      </w:r>
      <w:proofErr w:type="spellStart"/>
      <w:r>
        <w:t>xPON</w:t>
      </w:r>
      <w:proofErr w:type="spellEnd"/>
      <w:r>
        <w:t xml:space="preserve"> y Carrier Ethernet</w:t>
      </w:r>
      <w:r w:rsidR="00323C2B">
        <w:t>.</w:t>
      </w:r>
    </w:p>
    <w:p w:rsidR="00F20A0F" w:rsidRDefault="00F20A0F" w:rsidP="00C51494">
      <w:pPr>
        <w:pStyle w:val="Puntos2"/>
      </w:pPr>
      <w:r>
        <w:t>Protocolos para la gestión y operación de redes multiservicio.</w:t>
      </w:r>
      <w:r w:rsidR="00323C2B">
        <w:t xml:space="preserve"> </w:t>
      </w:r>
      <w:r>
        <w:t>OAM</w:t>
      </w:r>
      <w:r w:rsidR="00323C2B">
        <w:t>.</w:t>
      </w:r>
    </w:p>
    <w:p w:rsidR="000C7D7D" w:rsidRDefault="00F20A0F" w:rsidP="00C51494">
      <w:pPr>
        <w:pStyle w:val="Puntos2"/>
      </w:pPr>
      <w:r>
        <w:t>Despliegue activo de servicios (S-VLAN, EVC)</w:t>
      </w:r>
      <w:r w:rsidR="00323C2B">
        <w:t>.</w:t>
      </w:r>
    </w:p>
    <w:p w:rsidR="00323C2B" w:rsidRDefault="00F20A0F" w:rsidP="00C51494">
      <w:pPr>
        <w:pStyle w:val="Puntos2"/>
      </w:pPr>
      <w:r>
        <w:t>Implementación de servicios integrados de datos, video y voz.</w:t>
      </w:r>
    </w:p>
    <w:p w:rsidR="00F20A0F" w:rsidRDefault="00F20A0F" w:rsidP="00C51494">
      <w:pPr>
        <w:pStyle w:val="Puntos2"/>
        <w:spacing w:after="240"/>
      </w:pPr>
      <w:r>
        <w:t>Gestión, administración de configuraciones y autoaprovisionamiento.</w:t>
      </w:r>
    </w:p>
    <w:p w:rsidR="004D6126" w:rsidRPr="004D6126" w:rsidRDefault="004D6126" w:rsidP="00C51494">
      <w:pPr>
        <w:pStyle w:val="Puntos2"/>
        <w:spacing w:after="240"/>
        <w:rPr>
          <w:lang w:val="es-AR"/>
        </w:rPr>
      </w:pPr>
      <w:r>
        <w:rPr>
          <w:lang w:val="en-US"/>
        </w:rPr>
        <w:t xml:space="preserve">Redes </w:t>
      </w:r>
      <w:proofErr w:type="spellStart"/>
      <w:r>
        <w:rPr>
          <w:lang w:val="en-US"/>
        </w:rPr>
        <w:t>definidas</w:t>
      </w:r>
      <w:proofErr w:type="spellEnd"/>
      <w:r>
        <w:rPr>
          <w:lang w:val="en-US"/>
        </w:rPr>
        <w:t xml:space="preserve"> por software - </w:t>
      </w:r>
      <w:r w:rsidRPr="004D6126">
        <w:rPr>
          <w:lang w:val="en-US"/>
        </w:rPr>
        <w:t xml:space="preserve">SDN (Software Defined Networks). </w:t>
      </w:r>
      <w:r w:rsidRPr="004D6126">
        <w:rPr>
          <w:lang w:val="es-AR"/>
        </w:rPr>
        <w:t>Virtualización de las funciones de red - NFV (Network Funcion Virtualization).</w:t>
      </w:r>
    </w:p>
    <w:p w:rsidR="000E02D8" w:rsidRPr="004D6126" w:rsidRDefault="000E02D8" w:rsidP="000E02D8">
      <w:pPr>
        <w:pStyle w:val="Puntos2"/>
        <w:numPr>
          <w:ilvl w:val="0"/>
          <w:numId w:val="0"/>
        </w:numPr>
        <w:spacing w:after="240"/>
        <w:ind w:left="907"/>
        <w:rPr>
          <w:lang w:val="es-AR"/>
        </w:rPr>
      </w:pPr>
    </w:p>
    <w:p w:rsidR="005C6A86" w:rsidRPr="004D6126" w:rsidRDefault="005C6A86" w:rsidP="005C6A86">
      <w:pPr>
        <w:pStyle w:val="Puntos2"/>
        <w:numPr>
          <w:ilvl w:val="0"/>
          <w:numId w:val="0"/>
        </w:numPr>
        <w:spacing w:after="240"/>
        <w:ind w:left="1361" w:hanging="454"/>
        <w:rPr>
          <w:lang w:val="es-AR"/>
        </w:rPr>
      </w:pPr>
    </w:p>
    <w:p w:rsidR="005C6A86" w:rsidRPr="004D6126" w:rsidRDefault="005C6A86" w:rsidP="005C6A86">
      <w:pPr>
        <w:pStyle w:val="Puntos2"/>
        <w:numPr>
          <w:ilvl w:val="0"/>
          <w:numId w:val="0"/>
        </w:numPr>
        <w:spacing w:after="240"/>
        <w:ind w:left="1361" w:hanging="454"/>
        <w:rPr>
          <w:lang w:val="es-AR"/>
        </w:rPr>
      </w:pPr>
    </w:p>
    <w:p w:rsidR="00866AA3" w:rsidRDefault="00866AA3" w:rsidP="00866AA3">
      <w:pPr>
        <w:rPr>
          <w:b/>
          <w:szCs w:val="24"/>
          <w:u w:val="single"/>
          <w:lang w:val="es-MX"/>
        </w:rPr>
      </w:pPr>
      <w:r w:rsidRPr="000C7D7D">
        <w:rPr>
          <w:b/>
          <w:szCs w:val="24"/>
          <w:u w:val="single"/>
          <w:lang w:val="es-MX"/>
        </w:rPr>
        <w:t>Bibliografía General:</w:t>
      </w:r>
    </w:p>
    <w:p w:rsidR="00F20A0F" w:rsidRPr="005263F1" w:rsidRDefault="005263F1" w:rsidP="005263F1">
      <w:pPr>
        <w:pStyle w:val="Nmeros"/>
        <w:numPr>
          <w:ilvl w:val="0"/>
          <w:numId w:val="24"/>
        </w:numPr>
        <w:spacing w:after="120"/>
        <w:rPr>
          <w:lang w:val="en-US"/>
        </w:rPr>
      </w:pPr>
      <w:bookmarkStart w:id="0" w:name="_GoBack"/>
      <w:bookmarkEnd w:id="0"/>
      <w:r w:rsidRPr="005263F1">
        <w:rPr>
          <w:lang w:val="es-AR"/>
        </w:rPr>
        <w:t>REDES GLOBALES DE INFORMACIÓN CON INTERNET Y TCP/IP</w:t>
      </w:r>
      <w:r w:rsidR="00F20A0F" w:rsidRPr="005263F1">
        <w:rPr>
          <w:lang w:val="es-AR"/>
        </w:rPr>
        <w:t xml:space="preserve">. </w:t>
      </w:r>
      <w:r w:rsidR="00F20A0F" w:rsidRPr="005263F1">
        <w:rPr>
          <w:lang w:val="en-US"/>
        </w:rPr>
        <w:t>Douglas Comer. Prentice Hall.</w:t>
      </w:r>
    </w:p>
    <w:p w:rsidR="00323C2B" w:rsidRPr="005263F1" w:rsidRDefault="005263F1" w:rsidP="005263F1">
      <w:pPr>
        <w:pStyle w:val="Nmeros"/>
        <w:numPr>
          <w:ilvl w:val="0"/>
          <w:numId w:val="24"/>
        </w:numPr>
        <w:spacing w:after="120"/>
        <w:rPr>
          <w:lang w:val="en-US"/>
        </w:rPr>
      </w:pPr>
      <w:r w:rsidRPr="005263F1">
        <w:rPr>
          <w:lang w:val="en-US"/>
        </w:rPr>
        <w:t>INTERNETWORKING WITH TCP/IP. CLIENT-SERVER PROGRAMMING AND APPLICATIONS BSD SOCKET VERSION</w:t>
      </w:r>
      <w:r w:rsidR="00F20A0F" w:rsidRPr="005263F1">
        <w:rPr>
          <w:lang w:val="en-US"/>
        </w:rPr>
        <w:t>. Douglas Comer. Volume III. Prentice Hall.</w:t>
      </w:r>
    </w:p>
    <w:p w:rsidR="00323C2B" w:rsidRPr="005263F1" w:rsidRDefault="005263F1" w:rsidP="005263F1">
      <w:pPr>
        <w:pStyle w:val="Nmeros"/>
        <w:numPr>
          <w:ilvl w:val="0"/>
          <w:numId w:val="24"/>
        </w:numPr>
        <w:spacing w:after="120"/>
        <w:rPr>
          <w:lang w:val="en-US"/>
        </w:rPr>
      </w:pPr>
      <w:r w:rsidRPr="005263F1">
        <w:rPr>
          <w:lang w:val="en-US"/>
        </w:rPr>
        <w:t>UNIX NETWORK PROGRAMMING</w:t>
      </w:r>
      <w:r w:rsidR="00F20A0F" w:rsidRPr="005263F1">
        <w:rPr>
          <w:lang w:val="en-US"/>
        </w:rPr>
        <w:t>. Richard Stevens. Prentice Hall.</w:t>
      </w:r>
    </w:p>
    <w:p w:rsidR="00323C2B" w:rsidRPr="005263F1" w:rsidRDefault="005263F1" w:rsidP="005263F1">
      <w:pPr>
        <w:pStyle w:val="Nmeros"/>
        <w:numPr>
          <w:ilvl w:val="0"/>
          <w:numId w:val="24"/>
        </w:numPr>
        <w:spacing w:after="120"/>
        <w:rPr>
          <w:lang w:val="en-US"/>
        </w:rPr>
      </w:pPr>
      <w:r w:rsidRPr="005263F1">
        <w:rPr>
          <w:lang w:val="en-US"/>
        </w:rPr>
        <w:t>UNIX NETWORK PROGRAMMING. INTERPROCESS COMMUNICATIONS</w:t>
      </w:r>
      <w:r w:rsidR="00F20A0F" w:rsidRPr="005263F1">
        <w:rPr>
          <w:lang w:val="en-US"/>
        </w:rPr>
        <w:t>.</w:t>
      </w:r>
      <w:r w:rsidR="00323C2B" w:rsidRPr="005263F1">
        <w:rPr>
          <w:lang w:val="en-US"/>
        </w:rPr>
        <w:t xml:space="preserve"> </w:t>
      </w:r>
      <w:r w:rsidR="00F20A0F" w:rsidRPr="005263F1">
        <w:rPr>
          <w:lang w:val="en-US"/>
        </w:rPr>
        <w:t>Richard Stevens. Prentice Hall.</w:t>
      </w:r>
    </w:p>
    <w:p w:rsidR="00F20A0F" w:rsidRPr="005263F1" w:rsidRDefault="005263F1" w:rsidP="005263F1">
      <w:pPr>
        <w:pStyle w:val="Nmeros"/>
        <w:numPr>
          <w:ilvl w:val="0"/>
          <w:numId w:val="24"/>
        </w:numPr>
        <w:spacing w:after="120"/>
        <w:rPr>
          <w:lang w:val="en-US"/>
        </w:rPr>
      </w:pPr>
      <w:r w:rsidRPr="005263F1">
        <w:rPr>
          <w:lang w:val="en-US"/>
        </w:rPr>
        <w:t>TELECOMMUNICATIONS, PROTOCOLS AND DESIGN</w:t>
      </w:r>
      <w:r w:rsidR="00F20A0F" w:rsidRPr="005263F1">
        <w:rPr>
          <w:lang w:val="en-US"/>
        </w:rPr>
        <w:t xml:space="preserve">. John D. </w:t>
      </w:r>
      <w:proofErr w:type="spellStart"/>
      <w:r w:rsidR="00F20A0F" w:rsidRPr="005263F1">
        <w:rPr>
          <w:lang w:val="en-US"/>
        </w:rPr>
        <w:t>Spragins</w:t>
      </w:r>
      <w:proofErr w:type="spellEnd"/>
      <w:r w:rsidR="00F20A0F" w:rsidRPr="005263F1">
        <w:rPr>
          <w:lang w:val="en-US"/>
        </w:rPr>
        <w:t>. Addison-Wesley.</w:t>
      </w:r>
    </w:p>
    <w:p w:rsidR="00F20A0F" w:rsidRPr="005263F1" w:rsidRDefault="005263F1" w:rsidP="005263F1">
      <w:pPr>
        <w:pStyle w:val="Nmeros"/>
        <w:numPr>
          <w:ilvl w:val="0"/>
          <w:numId w:val="24"/>
        </w:numPr>
        <w:spacing w:after="120"/>
        <w:rPr>
          <w:lang w:val="en-US"/>
        </w:rPr>
      </w:pPr>
      <w:r w:rsidRPr="005263F1">
        <w:rPr>
          <w:lang w:val="es-AR"/>
        </w:rPr>
        <w:lastRenderedPageBreak/>
        <w:t>REDES DE COMPUTADORES. UN ENFOQUE DESCE</w:t>
      </w:r>
      <w:r>
        <w:rPr>
          <w:lang w:val="es-AR"/>
        </w:rPr>
        <w:t>N</w:t>
      </w:r>
      <w:r w:rsidRPr="005263F1">
        <w:rPr>
          <w:lang w:val="es-AR"/>
        </w:rPr>
        <w:t>DENTE BASADO EN INTERNET</w:t>
      </w:r>
      <w:r w:rsidR="00F20A0F" w:rsidRPr="005263F1">
        <w:rPr>
          <w:lang w:val="es-AR"/>
        </w:rPr>
        <w:t xml:space="preserve">. </w:t>
      </w:r>
      <w:r w:rsidR="00F20A0F" w:rsidRPr="005263F1">
        <w:rPr>
          <w:lang w:val="en-US"/>
        </w:rPr>
        <w:t>James F. Kurose. Keith W. Ross. Pearson Addison Wesley.</w:t>
      </w:r>
    </w:p>
    <w:p w:rsidR="00323C2B" w:rsidRPr="005263F1" w:rsidRDefault="005263F1" w:rsidP="005263F1">
      <w:pPr>
        <w:pStyle w:val="Nmeros"/>
        <w:numPr>
          <w:ilvl w:val="0"/>
          <w:numId w:val="24"/>
        </w:numPr>
        <w:spacing w:after="120"/>
        <w:rPr>
          <w:lang w:val="en-US"/>
        </w:rPr>
      </w:pPr>
      <w:r w:rsidRPr="005263F1">
        <w:rPr>
          <w:lang w:val="en-US"/>
        </w:rPr>
        <w:t>PAPERS DEL METRO ETHERNET FORUM</w:t>
      </w:r>
      <w:r w:rsidR="00F20A0F" w:rsidRPr="005263F1">
        <w:rPr>
          <w:lang w:val="en-US"/>
        </w:rPr>
        <w:t>.</w:t>
      </w:r>
    </w:p>
    <w:p w:rsidR="00682AC4" w:rsidRPr="005263F1" w:rsidRDefault="005263F1" w:rsidP="005263F1">
      <w:pPr>
        <w:pStyle w:val="Nmeros"/>
        <w:numPr>
          <w:ilvl w:val="0"/>
          <w:numId w:val="24"/>
        </w:numPr>
        <w:spacing w:after="240"/>
        <w:rPr>
          <w:lang w:val="es-AR"/>
        </w:rPr>
      </w:pPr>
      <w:r w:rsidRPr="005263F1">
        <w:rPr>
          <w:lang w:val="es-AR"/>
        </w:rPr>
        <w:t>MATERIAL DESARROLLADO POR LA CÁTEDRA</w:t>
      </w:r>
      <w:r w:rsidR="00682AC4" w:rsidRPr="005263F1">
        <w:rPr>
          <w:lang w:val="es-AR"/>
        </w:rPr>
        <w:t>.</w:t>
      </w:r>
    </w:p>
    <w:p w:rsidR="00866AA3" w:rsidRPr="000C7D7D" w:rsidRDefault="00866AA3" w:rsidP="00866AA3">
      <w:pPr>
        <w:rPr>
          <w:szCs w:val="24"/>
          <w:lang w:val="es-MX"/>
        </w:rPr>
      </w:pPr>
      <w:r w:rsidRPr="000C7D7D">
        <w:rPr>
          <w:b/>
          <w:szCs w:val="24"/>
          <w:u w:val="single"/>
          <w:lang w:val="es-MX"/>
        </w:rPr>
        <w:t>Metodología de Enseñanza y Evaluación</w:t>
      </w:r>
      <w:r w:rsidRPr="000C7D7D">
        <w:rPr>
          <w:szCs w:val="24"/>
          <w:lang w:val="es-MX"/>
        </w:rPr>
        <w:t>:</w:t>
      </w:r>
    </w:p>
    <w:p w:rsidR="00866AA3" w:rsidRPr="000C7D7D" w:rsidRDefault="00AB314D" w:rsidP="00866AA3">
      <w:pPr>
        <w:rPr>
          <w:color w:val="000000" w:themeColor="text1"/>
          <w:szCs w:val="24"/>
        </w:rPr>
      </w:pPr>
      <w:r w:rsidRPr="000C7D7D">
        <w:rPr>
          <w:color w:val="000000" w:themeColor="text1"/>
          <w:szCs w:val="24"/>
        </w:rPr>
        <w:t>El proceso de e</w:t>
      </w:r>
      <w:r w:rsidR="00866AA3" w:rsidRPr="000C7D7D">
        <w:rPr>
          <w:color w:val="000000" w:themeColor="text1"/>
          <w:szCs w:val="24"/>
        </w:rPr>
        <w:t xml:space="preserve">nseñanza </w:t>
      </w:r>
      <w:r w:rsidRPr="000C7D7D">
        <w:rPr>
          <w:color w:val="000000" w:themeColor="text1"/>
          <w:szCs w:val="24"/>
        </w:rPr>
        <w:t>y a</w:t>
      </w:r>
      <w:r w:rsidR="00866AA3" w:rsidRPr="000C7D7D">
        <w:rPr>
          <w:color w:val="000000" w:themeColor="text1"/>
          <w:szCs w:val="24"/>
        </w:rPr>
        <w:t>prendizaje se desarrollará a través de los siguientes métodos:</w:t>
      </w:r>
    </w:p>
    <w:p w:rsidR="00866AA3" w:rsidRPr="000C7D7D" w:rsidRDefault="00866AA3" w:rsidP="00AB314D">
      <w:pPr>
        <w:pStyle w:val="Puntos0"/>
        <w:rPr>
          <w:szCs w:val="24"/>
        </w:rPr>
      </w:pPr>
      <w:r w:rsidRPr="000C7D7D">
        <w:rPr>
          <w:szCs w:val="24"/>
        </w:rPr>
        <w:t>Clases teóricas y prácticas en las que se fomentará la participación activa de los alumnos.</w:t>
      </w:r>
    </w:p>
    <w:p w:rsidR="00866AA3" w:rsidRDefault="00866AA3" w:rsidP="00AB314D">
      <w:pPr>
        <w:pStyle w:val="Puntos0"/>
        <w:rPr>
          <w:szCs w:val="24"/>
        </w:rPr>
      </w:pPr>
      <w:r w:rsidRPr="000C7D7D">
        <w:rPr>
          <w:szCs w:val="24"/>
        </w:rPr>
        <w:t xml:space="preserve">Resolución de </w:t>
      </w:r>
      <w:r w:rsidR="00682AC4">
        <w:rPr>
          <w:szCs w:val="24"/>
        </w:rPr>
        <w:t xml:space="preserve">trabajos con </w:t>
      </w:r>
      <w:r w:rsidRPr="000C7D7D">
        <w:rPr>
          <w:szCs w:val="24"/>
        </w:rPr>
        <w:t>problemas de aplicación, en forma individual y grupal.</w:t>
      </w:r>
    </w:p>
    <w:p w:rsidR="00682AC4" w:rsidRDefault="00682AC4" w:rsidP="00682AC4">
      <w:pPr>
        <w:pStyle w:val="Puntos0"/>
        <w:rPr>
          <w:szCs w:val="24"/>
        </w:rPr>
      </w:pPr>
      <w:r>
        <w:rPr>
          <w:szCs w:val="24"/>
        </w:rPr>
        <w:t>Cada trabajo práctico será expuesto por un grupo como conferencia al resto</w:t>
      </w:r>
      <w:r w:rsidRPr="00682AC4">
        <w:rPr>
          <w:szCs w:val="24"/>
        </w:rPr>
        <w:t xml:space="preserve"> el curso. Se realizarán preguntas a cada integrante para verificar el conocimiento de lo desarrollado. La nota se fijará en base a lo desarrollado y</w:t>
      </w:r>
      <w:r>
        <w:rPr>
          <w:szCs w:val="24"/>
        </w:rPr>
        <w:t xml:space="preserve"> a la calidad de la exposición.</w:t>
      </w:r>
    </w:p>
    <w:p w:rsidR="00682AC4" w:rsidRPr="00682AC4" w:rsidRDefault="00682AC4" w:rsidP="005263F1">
      <w:pPr>
        <w:pStyle w:val="Puntos0"/>
        <w:spacing w:after="240"/>
        <w:rPr>
          <w:b/>
          <w:bCs/>
          <w:noProof/>
          <w:color w:val="000000" w:themeColor="text1"/>
          <w:szCs w:val="24"/>
          <w:u w:val="single"/>
        </w:rPr>
      </w:pPr>
      <w:r w:rsidRPr="00682AC4">
        <w:rPr>
          <w:szCs w:val="24"/>
        </w:rPr>
        <w:t>Grupos de trabajo</w:t>
      </w:r>
      <w:r>
        <w:rPr>
          <w:szCs w:val="24"/>
        </w:rPr>
        <w:t>: L</w:t>
      </w:r>
      <w:r w:rsidRPr="00682AC4">
        <w:rPr>
          <w:szCs w:val="24"/>
        </w:rPr>
        <w:t>os trabajos pueden desarrollarse en equipos de 1 a 2</w:t>
      </w:r>
      <w:r w:rsidR="00323C2B">
        <w:rPr>
          <w:szCs w:val="24"/>
        </w:rPr>
        <w:t xml:space="preserve"> </w:t>
      </w:r>
      <w:r w:rsidRPr="00682AC4">
        <w:rPr>
          <w:szCs w:val="24"/>
        </w:rPr>
        <w:t>alumnos.</w:t>
      </w:r>
    </w:p>
    <w:p w:rsidR="00682AC4" w:rsidRPr="005263F1" w:rsidRDefault="00682AC4" w:rsidP="00682AC4">
      <w:pPr>
        <w:pStyle w:val="Puntos0"/>
        <w:numPr>
          <w:ilvl w:val="0"/>
          <w:numId w:val="0"/>
        </w:numPr>
        <w:rPr>
          <w:bCs/>
          <w:noProof/>
          <w:color w:val="000000" w:themeColor="text1"/>
          <w:szCs w:val="24"/>
        </w:rPr>
      </w:pPr>
      <w:r w:rsidRPr="005263F1">
        <w:rPr>
          <w:bCs/>
          <w:noProof/>
          <w:color w:val="000000" w:themeColor="text1"/>
          <w:szCs w:val="24"/>
        </w:rPr>
        <w:t>Evaluaciones</w:t>
      </w:r>
      <w:r w:rsidR="005263F1">
        <w:rPr>
          <w:bCs/>
          <w:noProof/>
          <w:color w:val="000000" w:themeColor="text1"/>
          <w:szCs w:val="24"/>
        </w:rPr>
        <w:t>:</w:t>
      </w:r>
    </w:p>
    <w:p w:rsidR="00682AC4" w:rsidRPr="00682AC4" w:rsidRDefault="00682AC4" w:rsidP="00682AC4">
      <w:pPr>
        <w:rPr>
          <w:bCs/>
          <w:noProof/>
          <w:color w:val="000000" w:themeColor="text1"/>
          <w:szCs w:val="24"/>
        </w:rPr>
      </w:pPr>
      <w:r w:rsidRPr="00682AC4">
        <w:rPr>
          <w:bCs/>
          <w:noProof/>
          <w:color w:val="000000" w:themeColor="text1"/>
          <w:szCs w:val="24"/>
        </w:rPr>
        <w:t xml:space="preserve">1 </w:t>
      </w:r>
      <w:r w:rsidR="005263F1">
        <w:rPr>
          <w:bCs/>
          <w:noProof/>
          <w:color w:val="000000" w:themeColor="text1"/>
          <w:szCs w:val="24"/>
        </w:rPr>
        <w:t xml:space="preserve">(un) </w:t>
      </w:r>
      <w:r w:rsidRPr="00682AC4">
        <w:rPr>
          <w:bCs/>
          <w:noProof/>
          <w:color w:val="000000" w:themeColor="text1"/>
          <w:szCs w:val="24"/>
        </w:rPr>
        <w:t>Parcial</w:t>
      </w:r>
      <w:r>
        <w:rPr>
          <w:bCs/>
          <w:noProof/>
          <w:color w:val="000000" w:themeColor="text1"/>
          <w:szCs w:val="24"/>
        </w:rPr>
        <w:t xml:space="preserve">, </w:t>
      </w:r>
      <w:r w:rsidRPr="00682AC4">
        <w:rPr>
          <w:bCs/>
          <w:noProof/>
          <w:color w:val="000000" w:themeColor="text1"/>
          <w:szCs w:val="24"/>
        </w:rPr>
        <w:t xml:space="preserve">4 </w:t>
      </w:r>
      <w:r w:rsidR="005263F1">
        <w:rPr>
          <w:bCs/>
          <w:noProof/>
          <w:color w:val="000000" w:themeColor="text1"/>
          <w:szCs w:val="24"/>
        </w:rPr>
        <w:t xml:space="preserve">(cuatro) </w:t>
      </w:r>
      <w:r w:rsidRPr="00682AC4">
        <w:rPr>
          <w:bCs/>
          <w:noProof/>
          <w:color w:val="000000" w:themeColor="text1"/>
          <w:szCs w:val="24"/>
        </w:rPr>
        <w:t>Trabajos Prácticos</w:t>
      </w:r>
      <w:r w:rsidR="005263F1">
        <w:rPr>
          <w:bCs/>
          <w:noProof/>
          <w:color w:val="000000" w:themeColor="text1"/>
          <w:szCs w:val="24"/>
        </w:rPr>
        <w:t xml:space="preserve"> y </w:t>
      </w:r>
      <w:r w:rsidRPr="00682AC4">
        <w:rPr>
          <w:bCs/>
          <w:noProof/>
          <w:color w:val="000000" w:themeColor="text1"/>
          <w:szCs w:val="24"/>
        </w:rPr>
        <w:t>Examen Final</w:t>
      </w:r>
      <w:r w:rsidR="00323C2B">
        <w:rPr>
          <w:bCs/>
          <w:noProof/>
          <w:color w:val="000000" w:themeColor="text1"/>
          <w:szCs w:val="24"/>
        </w:rPr>
        <w:t>.</w:t>
      </w:r>
    </w:p>
    <w:p w:rsidR="00682AC4" w:rsidRPr="00682AC4" w:rsidRDefault="00682AC4" w:rsidP="00682AC4">
      <w:pPr>
        <w:rPr>
          <w:bCs/>
          <w:noProof/>
          <w:color w:val="000000" w:themeColor="text1"/>
          <w:szCs w:val="24"/>
        </w:rPr>
      </w:pPr>
      <w:r w:rsidRPr="00682AC4">
        <w:rPr>
          <w:bCs/>
          <w:noProof/>
          <w:color w:val="000000" w:themeColor="text1"/>
          <w:szCs w:val="24"/>
        </w:rPr>
        <w:t>Recuperatorios: Se podrá recuperar una vez el parcial. Los trabajos prácticos se recuperan a la semana siguiente de presentados. No se pueden reprobar trabajos prácticos.</w:t>
      </w:r>
    </w:p>
    <w:p w:rsidR="00682AC4" w:rsidRPr="00682AC4" w:rsidRDefault="00682AC4" w:rsidP="00682AC4">
      <w:pPr>
        <w:rPr>
          <w:bCs/>
          <w:noProof/>
          <w:color w:val="000000" w:themeColor="text1"/>
          <w:szCs w:val="24"/>
        </w:rPr>
      </w:pPr>
      <w:r w:rsidRPr="00682AC4">
        <w:rPr>
          <w:bCs/>
          <w:noProof/>
          <w:color w:val="000000" w:themeColor="text1"/>
          <w:szCs w:val="24"/>
        </w:rPr>
        <w:t>La nota de los cuatrimestres estará compuesta por:</w:t>
      </w:r>
    </w:p>
    <w:p w:rsidR="00682AC4" w:rsidRPr="00682AC4" w:rsidRDefault="00682AC4" w:rsidP="006635AA">
      <w:pPr>
        <w:pStyle w:val="Puntos1"/>
        <w:spacing w:after="40"/>
        <w:rPr>
          <w:noProof/>
        </w:rPr>
      </w:pPr>
      <w:r w:rsidRPr="00682AC4">
        <w:rPr>
          <w:noProof/>
        </w:rPr>
        <w:t>Traba</w:t>
      </w:r>
      <w:r w:rsidR="00D47EF1">
        <w:rPr>
          <w:noProof/>
        </w:rPr>
        <w:t>jos prácticos: 30 % del puntaje.</w:t>
      </w:r>
    </w:p>
    <w:p w:rsidR="00682AC4" w:rsidRPr="00682AC4" w:rsidRDefault="00682AC4" w:rsidP="005263F1">
      <w:pPr>
        <w:pStyle w:val="Puntos1"/>
        <w:rPr>
          <w:noProof/>
        </w:rPr>
      </w:pPr>
      <w:r w:rsidRPr="00682AC4">
        <w:rPr>
          <w:noProof/>
        </w:rPr>
        <w:t>Ex</w:t>
      </w:r>
      <w:r w:rsidR="00D47EF1">
        <w:rPr>
          <w:noProof/>
        </w:rPr>
        <w:t>amen parcial: 70 % del puntaje.</w:t>
      </w:r>
    </w:p>
    <w:sectPr w:rsidR="00682AC4" w:rsidRPr="00682AC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E7E" w:rsidRDefault="00982E7E" w:rsidP="00866AA3">
      <w:pPr>
        <w:spacing w:after="0"/>
      </w:pPr>
      <w:r>
        <w:separator/>
      </w:r>
    </w:p>
  </w:endnote>
  <w:endnote w:type="continuationSeparator" w:id="0">
    <w:p w:rsidR="00982E7E" w:rsidRDefault="00982E7E" w:rsidP="00866A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3034385"/>
      <w:docPartObj>
        <w:docPartGallery w:val="Page Numbers (Bottom of Page)"/>
        <w:docPartUnique/>
      </w:docPartObj>
    </w:sdtPr>
    <w:sdtEndPr/>
    <w:sdtContent>
      <w:p w:rsidR="00DF2DD7" w:rsidRDefault="00DF2DD7" w:rsidP="00DF2DD7">
        <w:pPr>
          <w:pStyle w:val="Footer"/>
          <w:spacing w:before="240" w:after="0"/>
          <w:jc w:val="center"/>
        </w:pPr>
        <w:r w:rsidRPr="00DF2DD7">
          <w:rPr>
            <w:b/>
            <w:sz w:val="18"/>
          </w:rPr>
          <w:fldChar w:fldCharType="begin"/>
        </w:r>
        <w:r w:rsidRPr="00DF2DD7">
          <w:rPr>
            <w:b/>
            <w:sz w:val="18"/>
          </w:rPr>
          <w:instrText>PAGE   \* MERGEFORMAT</w:instrText>
        </w:r>
        <w:r w:rsidRPr="00DF2DD7">
          <w:rPr>
            <w:b/>
            <w:sz w:val="18"/>
          </w:rPr>
          <w:fldChar w:fldCharType="separate"/>
        </w:r>
        <w:r w:rsidR="004D6126" w:rsidRPr="004D6126">
          <w:rPr>
            <w:b/>
            <w:noProof/>
            <w:sz w:val="18"/>
            <w:lang w:val="es-ES"/>
          </w:rPr>
          <w:t>4</w:t>
        </w:r>
        <w:r w:rsidRPr="00DF2DD7">
          <w:rPr>
            <w:b/>
            <w:sz w:val="18"/>
          </w:rPr>
          <w:fldChar w:fldCharType="end"/>
        </w:r>
      </w:p>
    </w:sdtContent>
  </w:sdt>
  <w:p w:rsidR="00DF2DD7" w:rsidRDefault="00DF2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E7E" w:rsidRDefault="00982E7E" w:rsidP="00866AA3">
      <w:pPr>
        <w:spacing w:after="0"/>
      </w:pPr>
      <w:r>
        <w:separator/>
      </w:r>
    </w:p>
  </w:footnote>
  <w:footnote w:type="continuationSeparator" w:id="0">
    <w:p w:rsidR="00982E7E" w:rsidRDefault="00982E7E" w:rsidP="00866A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MON_987337028"/>
  <w:bookmarkEnd w:id="1"/>
  <w:p w:rsidR="00866AA3" w:rsidRDefault="00866AA3" w:rsidP="00866AA3">
    <w:pPr>
      <w:tabs>
        <w:tab w:val="left" w:pos="1276"/>
        <w:tab w:val="left" w:pos="7371"/>
        <w:tab w:val="left" w:pos="8222"/>
      </w:tabs>
      <w:jc w:val="center"/>
      <w:rPr>
        <w:b/>
        <w:szCs w:val="24"/>
      </w:rPr>
    </w:pPr>
    <w:r>
      <w:rPr>
        <w:b/>
        <w:color w:val="808080"/>
        <w:sz w:val="22"/>
        <w:szCs w:val="22"/>
      </w:rPr>
      <w:object w:dxaOrig="1261" w:dyaOrig="11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59.25pt" fillcolor="window">
          <v:imagedata r:id="rId1" o:title=""/>
        </v:shape>
        <o:OLEObject Type="Embed" ProgID="Word.Picture.8" ShapeID="_x0000_i1025" DrawAspect="Content" ObjectID="_1599306181" r:id="rId2"/>
      </w:object>
    </w:r>
  </w:p>
  <w:p w:rsidR="00866AA3" w:rsidRPr="00116B47" w:rsidRDefault="00866AA3" w:rsidP="00866AA3">
    <w:pPr>
      <w:tabs>
        <w:tab w:val="left" w:pos="1276"/>
        <w:tab w:val="left" w:pos="7371"/>
        <w:tab w:val="left" w:pos="8222"/>
      </w:tabs>
      <w:spacing w:after="0"/>
      <w:jc w:val="center"/>
      <w:rPr>
        <w:b/>
        <w:i/>
        <w:sz w:val="32"/>
        <w:szCs w:val="32"/>
      </w:rPr>
    </w:pPr>
    <w:r w:rsidRPr="00116B47">
      <w:rPr>
        <w:b/>
        <w:i/>
        <w:sz w:val="32"/>
        <w:szCs w:val="32"/>
      </w:rPr>
      <w:t>Pontificia Universidad Católica Argentina</w:t>
    </w:r>
  </w:p>
  <w:p w:rsidR="00866AA3" w:rsidRPr="00116B47" w:rsidRDefault="00866AA3" w:rsidP="00866AA3">
    <w:pPr>
      <w:tabs>
        <w:tab w:val="left" w:pos="1276"/>
        <w:tab w:val="left" w:pos="7371"/>
        <w:tab w:val="left" w:pos="8222"/>
      </w:tabs>
      <w:spacing w:after="0"/>
      <w:jc w:val="center"/>
      <w:rPr>
        <w:rFonts w:ascii="Arial" w:hAnsi="Arial" w:cs="Arial"/>
        <w:b/>
        <w:i/>
        <w:sz w:val="22"/>
        <w:szCs w:val="22"/>
      </w:rPr>
    </w:pPr>
    <w:r w:rsidRPr="00116B47">
      <w:rPr>
        <w:rFonts w:ascii="Arial" w:hAnsi="Arial" w:cs="Arial"/>
        <w:b/>
        <w:i/>
        <w:sz w:val="22"/>
        <w:szCs w:val="22"/>
      </w:rPr>
      <w:t>“Santa María de los Buenos Aires”</w:t>
    </w:r>
  </w:p>
  <w:p w:rsidR="00866AA3" w:rsidRPr="00116B47" w:rsidRDefault="00866AA3" w:rsidP="00866AA3">
    <w:pPr>
      <w:pStyle w:val="Caption"/>
      <w:spacing w:after="0"/>
      <w:jc w:val="center"/>
      <w:rPr>
        <w:rFonts w:ascii="Arial" w:hAnsi="Arial" w:cs="Arial"/>
        <w:color w:val="808080"/>
        <w:sz w:val="24"/>
        <w:szCs w:val="24"/>
      </w:rPr>
    </w:pPr>
    <w:r w:rsidRPr="00116B47">
      <w:rPr>
        <w:rFonts w:ascii="Arial" w:hAnsi="Arial" w:cs="Arial"/>
        <w:sz w:val="24"/>
        <w:szCs w:val="24"/>
      </w:rPr>
      <w:t>Facultad de Ciencias Fisicomatemáticas e Ingeniería</w:t>
    </w:r>
  </w:p>
  <w:p w:rsidR="00866AA3" w:rsidRDefault="00866AA3" w:rsidP="00866AA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7"/>
    <w:multiLevelType w:val="multilevel"/>
    <w:tmpl w:val="00000007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8"/>
    <w:multiLevelType w:val="multilevel"/>
    <w:tmpl w:val="00000008"/>
    <w:name w:val="WW8Num1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865F6"/>
    <w:multiLevelType w:val="multilevel"/>
    <w:tmpl w:val="B1A8115C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2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0D175D43"/>
    <w:multiLevelType w:val="hybridMultilevel"/>
    <w:tmpl w:val="5860F378"/>
    <w:lvl w:ilvl="0" w:tplc="1DCC6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43CE"/>
    <w:multiLevelType w:val="multilevel"/>
    <w:tmpl w:val="F1A880AE"/>
    <w:numStyleLink w:val="Estilo1"/>
  </w:abstractNum>
  <w:abstractNum w:abstractNumId="6" w15:restartNumberingAfterBreak="0">
    <w:nsid w:val="1DB72607"/>
    <w:multiLevelType w:val="hybridMultilevel"/>
    <w:tmpl w:val="37E4B7FC"/>
    <w:lvl w:ilvl="0" w:tplc="111E05DC">
      <w:start w:val="1"/>
      <w:numFmt w:val="bullet"/>
      <w:pStyle w:val="Punto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74136"/>
    <w:multiLevelType w:val="hybridMultilevel"/>
    <w:tmpl w:val="FDCC29E8"/>
    <w:lvl w:ilvl="0" w:tplc="0096EF5C">
      <w:start w:val="1"/>
      <w:numFmt w:val="bullet"/>
      <w:pStyle w:val="Puntos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750CC"/>
    <w:multiLevelType w:val="multilevel"/>
    <w:tmpl w:val="F1A880AE"/>
    <w:numStyleLink w:val="Estilo1"/>
  </w:abstractNum>
  <w:abstractNum w:abstractNumId="9" w15:restartNumberingAfterBreak="0">
    <w:nsid w:val="373E78D6"/>
    <w:multiLevelType w:val="hybridMultilevel"/>
    <w:tmpl w:val="DEFCE994"/>
    <w:lvl w:ilvl="0" w:tplc="99340EF0">
      <w:start w:val="1"/>
      <w:numFmt w:val="upperRoman"/>
      <w:lvlText w:val="%1."/>
      <w:lvlJc w:val="right"/>
      <w:pPr>
        <w:ind w:left="1174" w:hanging="360"/>
      </w:pPr>
    </w:lvl>
    <w:lvl w:ilvl="1" w:tplc="2C0A0019" w:tentative="1">
      <w:start w:val="1"/>
      <w:numFmt w:val="lowerLetter"/>
      <w:lvlText w:val="%2."/>
      <w:lvlJc w:val="left"/>
      <w:pPr>
        <w:ind w:left="1894" w:hanging="360"/>
      </w:pPr>
    </w:lvl>
    <w:lvl w:ilvl="2" w:tplc="2C0A001B" w:tentative="1">
      <w:start w:val="1"/>
      <w:numFmt w:val="lowerRoman"/>
      <w:lvlText w:val="%3."/>
      <w:lvlJc w:val="right"/>
      <w:pPr>
        <w:ind w:left="2614" w:hanging="180"/>
      </w:pPr>
    </w:lvl>
    <w:lvl w:ilvl="3" w:tplc="2C0A000F" w:tentative="1">
      <w:start w:val="1"/>
      <w:numFmt w:val="decimal"/>
      <w:lvlText w:val="%4."/>
      <w:lvlJc w:val="left"/>
      <w:pPr>
        <w:ind w:left="3334" w:hanging="360"/>
      </w:pPr>
    </w:lvl>
    <w:lvl w:ilvl="4" w:tplc="2C0A0019" w:tentative="1">
      <w:start w:val="1"/>
      <w:numFmt w:val="lowerLetter"/>
      <w:lvlText w:val="%5."/>
      <w:lvlJc w:val="left"/>
      <w:pPr>
        <w:ind w:left="4054" w:hanging="360"/>
      </w:pPr>
    </w:lvl>
    <w:lvl w:ilvl="5" w:tplc="2C0A001B" w:tentative="1">
      <w:start w:val="1"/>
      <w:numFmt w:val="lowerRoman"/>
      <w:lvlText w:val="%6."/>
      <w:lvlJc w:val="right"/>
      <w:pPr>
        <w:ind w:left="4774" w:hanging="180"/>
      </w:pPr>
    </w:lvl>
    <w:lvl w:ilvl="6" w:tplc="2C0A000F" w:tentative="1">
      <w:start w:val="1"/>
      <w:numFmt w:val="decimal"/>
      <w:lvlText w:val="%7."/>
      <w:lvlJc w:val="left"/>
      <w:pPr>
        <w:ind w:left="5494" w:hanging="360"/>
      </w:pPr>
    </w:lvl>
    <w:lvl w:ilvl="7" w:tplc="2C0A0019" w:tentative="1">
      <w:start w:val="1"/>
      <w:numFmt w:val="lowerLetter"/>
      <w:lvlText w:val="%8."/>
      <w:lvlJc w:val="left"/>
      <w:pPr>
        <w:ind w:left="6214" w:hanging="360"/>
      </w:pPr>
    </w:lvl>
    <w:lvl w:ilvl="8" w:tplc="2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382A6E73"/>
    <w:multiLevelType w:val="multilevel"/>
    <w:tmpl w:val="EB1E8FD0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3AA1601B"/>
    <w:multiLevelType w:val="multilevel"/>
    <w:tmpl w:val="834EE6CE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AE741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172BE3"/>
    <w:multiLevelType w:val="multilevel"/>
    <w:tmpl w:val="F1A880AE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501B660E"/>
    <w:multiLevelType w:val="hybridMultilevel"/>
    <w:tmpl w:val="F78A15B8"/>
    <w:lvl w:ilvl="0" w:tplc="49B06372">
      <w:start w:val="1"/>
      <w:numFmt w:val="bullet"/>
      <w:pStyle w:val="Puntos4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91BFB"/>
    <w:multiLevelType w:val="multilevel"/>
    <w:tmpl w:val="F1A880AE"/>
    <w:styleLink w:val="Estilo1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5ED555E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4D5959"/>
    <w:multiLevelType w:val="singleLevel"/>
    <w:tmpl w:val="FBF0E9C0"/>
    <w:lvl w:ilvl="0">
      <w:start w:val="1"/>
      <w:numFmt w:val="decimal"/>
      <w:lvlText w:val="%1."/>
      <w:legacy w:legacy="1" w:legacySpace="0" w:legacyIndent="397"/>
      <w:lvlJc w:val="left"/>
    </w:lvl>
  </w:abstractNum>
  <w:abstractNum w:abstractNumId="18" w15:restartNumberingAfterBreak="0">
    <w:nsid w:val="60ED3188"/>
    <w:multiLevelType w:val="hybridMultilevel"/>
    <w:tmpl w:val="25664284"/>
    <w:lvl w:ilvl="0" w:tplc="F3D82EB2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14734B9"/>
    <w:multiLevelType w:val="multilevel"/>
    <w:tmpl w:val="F1A880AE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0" w15:restartNumberingAfterBreak="0">
    <w:nsid w:val="61F248AF"/>
    <w:multiLevelType w:val="hybridMultilevel"/>
    <w:tmpl w:val="5700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95A33"/>
    <w:multiLevelType w:val="hybridMultilevel"/>
    <w:tmpl w:val="59EE7F24"/>
    <w:lvl w:ilvl="0" w:tplc="095A106E">
      <w:start w:val="1"/>
      <w:numFmt w:val="bullet"/>
      <w:pStyle w:val="Punto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B0658"/>
    <w:multiLevelType w:val="hybridMultilevel"/>
    <w:tmpl w:val="1C38D446"/>
    <w:lvl w:ilvl="0" w:tplc="7820E4D8">
      <w:start w:val="1"/>
      <w:numFmt w:val="bullet"/>
      <w:pStyle w:val="Puntos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47960"/>
    <w:multiLevelType w:val="multilevel"/>
    <w:tmpl w:val="6F30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23"/>
  </w:num>
  <w:num w:numId="3">
    <w:abstractNumId w:val="11"/>
  </w:num>
  <w:num w:numId="4">
    <w:abstractNumId w:val="11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21"/>
  </w:num>
  <w:num w:numId="11">
    <w:abstractNumId w:val="7"/>
  </w:num>
  <w:num w:numId="12">
    <w:abstractNumId w:val="14"/>
  </w:num>
  <w:num w:numId="13">
    <w:abstractNumId w:val="22"/>
  </w:num>
  <w:num w:numId="14">
    <w:abstractNumId w:val="18"/>
  </w:num>
  <w:num w:numId="15">
    <w:abstractNumId w:val="19"/>
  </w:num>
  <w:num w:numId="16">
    <w:abstractNumId w:val="15"/>
  </w:num>
  <w:num w:numId="17">
    <w:abstractNumId w:val="12"/>
  </w:num>
  <w:num w:numId="18">
    <w:abstractNumId w:val="16"/>
  </w:num>
  <w:num w:numId="19">
    <w:abstractNumId w:val="10"/>
  </w:num>
  <w:num w:numId="20">
    <w:abstractNumId w:val="4"/>
  </w:num>
  <w:num w:numId="21">
    <w:abstractNumId w:val="8"/>
  </w:num>
  <w:num w:numId="22">
    <w:abstractNumId w:val="13"/>
  </w:num>
  <w:num w:numId="23">
    <w:abstractNumId w:val="3"/>
  </w:num>
  <w:num w:numId="24">
    <w:abstractNumId w:val="17"/>
  </w:num>
  <w:num w:numId="25">
    <w:abstractNumId w:val="0"/>
  </w:num>
  <w:num w:numId="26">
    <w:abstractNumId w:val="1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A3"/>
    <w:rsid w:val="0001233A"/>
    <w:rsid w:val="00033F9A"/>
    <w:rsid w:val="000772C3"/>
    <w:rsid w:val="0009084F"/>
    <w:rsid w:val="00097BE1"/>
    <w:rsid w:val="000C7D7D"/>
    <w:rsid w:val="000E02D8"/>
    <w:rsid w:val="001E56CD"/>
    <w:rsid w:val="002578DF"/>
    <w:rsid w:val="002B5304"/>
    <w:rsid w:val="002F1255"/>
    <w:rsid w:val="00323C2B"/>
    <w:rsid w:val="003C52CE"/>
    <w:rsid w:val="003E0308"/>
    <w:rsid w:val="004031C5"/>
    <w:rsid w:val="00491BAD"/>
    <w:rsid w:val="00495E63"/>
    <w:rsid w:val="004D6126"/>
    <w:rsid w:val="004F1714"/>
    <w:rsid w:val="005263F1"/>
    <w:rsid w:val="005C6A86"/>
    <w:rsid w:val="0064042D"/>
    <w:rsid w:val="006635AA"/>
    <w:rsid w:val="00682AC4"/>
    <w:rsid w:val="00866AA3"/>
    <w:rsid w:val="008C0774"/>
    <w:rsid w:val="008C5214"/>
    <w:rsid w:val="00982E7E"/>
    <w:rsid w:val="00A7387B"/>
    <w:rsid w:val="00AB314D"/>
    <w:rsid w:val="00BF3D67"/>
    <w:rsid w:val="00C51494"/>
    <w:rsid w:val="00CE130B"/>
    <w:rsid w:val="00CE2775"/>
    <w:rsid w:val="00D26C41"/>
    <w:rsid w:val="00D42576"/>
    <w:rsid w:val="00D47EF1"/>
    <w:rsid w:val="00DF2DD7"/>
    <w:rsid w:val="00E47A12"/>
    <w:rsid w:val="00EF1343"/>
    <w:rsid w:val="00F20A0F"/>
    <w:rsid w:val="00F73D6D"/>
    <w:rsid w:val="00F83EAB"/>
    <w:rsid w:val="00F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F4F7D"/>
  <w15:docId w15:val="{A5638A5B-EE81-412C-8473-5C1999D3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2C3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Heading1">
    <w:name w:val="heading 1"/>
    <w:basedOn w:val="Normal"/>
    <w:next w:val="Normal1"/>
    <w:link w:val="Heading1Char"/>
    <w:uiPriority w:val="9"/>
    <w:qFormat/>
    <w:rsid w:val="00033F9A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8C0774"/>
    <w:pPr>
      <w:keepNext/>
      <w:keepLines/>
      <w:tabs>
        <w:tab w:val="left" w:pos="907"/>
      </w:tabs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033F9A"/>
    <w:pPr>
      <w:keepNext/>
      <w:keepLines/>
      <w:tabs>
        <w:tab w:val="left" w:pos="1361"/>
      </w:tabs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033F9A"/>
    <w:pPr>
      <w:keepNext/>
      <w:keepLines/>
      <w:tabs>
        <w:tab w:val="left" w:pos="1814"/>
      </w:tabs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33F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4257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rsid w:val="00D4257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D4257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4257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D4257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D42576"/>
    <w:rPr>
      <w:i/>
      <w:iCs/>
    </w:rPr>
  </w:style>
  <w:style w:type="character" w:styleId="IntenseEmphasis">
    <w:name w:val="Intense Emphasis"/>
    <w:basedOn w:val="DefaultParagraphFont"/>
    <w:uiPriority w:val="21"/>
    <w:rsid w:val="00D42576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D42576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425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76"/>
    <w:rPr>
      <w:rFonts w:ascii="Times New Roman" w:hAnsi="Times New Roman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D425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76"/>
    <w:rPr>
      <w:rFonts w:ascii="Times New Roman" w:hAnsi="Times New Roman"/>
      <w:i/>
      <w:iCs/>
      <w:color w:val="5B9BD5" w:themeColor="accent1"/>
      <w:sz w:val="24"/>
    </w:rPr>
  </w:style>
  <w:style w:type="character" w:styleId="SubtleReference">
    <w:name w:val="Subtle Reference"/>
    <w:basedOn w:val="DefaultParagraphFont"/>
    <w:uiPriority w:val="31"/>
    <w:rsid w:val="00D4257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42576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D42576"/>
    <w:rPr>
      <w:b/>
      <w:bCs/>
      <w:i/>
      <w:iCs/>
      <w:spacing w:val="5"/>
    </w:rPr>
  </w:style>
  <w:style w:type="paragraph" w:customStyle="1" w:styleId="Normal1">
    <w:name w:val="Normal 1"/>
    <w:basedOn w:val="Normal"/>
    <w:qFormat/>
    <w:rsid w:val="00491BAD"/>
    <w:pPr>
      <w:ind w:left="454"/>
    </w:pPr>
  </w:style>
  <w:style w:type="paragraph" w:customStyle="1" w:styleId="Normal2">
    <w:name w:val="Normal 2"/>
    <w:basedOn w:val="Normal"/>
    <w:link w:val="Normal2Car"/>
    <w:qFormat/>
    <w:rsid w:val="00491BAD"/>
    <w:pPr>
      <w:ind w:left="907"/>
    </w:pPr>
  </w:style>
  <w:style w:type="paragraph" w:customStyle="1" w:styleId="Normal3">
    <w:name w:val="Normal 3"/>
    <w:basedOn w:val="Normal"/>
    <w:qFormat/>
    <w:rsid w:val="00491BAD"/>
    <w:pPr>
      <w:ind w:left="1361"/>
    </w:pPr>
  </w:style>
  <w:style w:type="paragraph" w:customStyle="1" w:styleId="Normal4">
    <w:name w:val="Normal 4"/>
    <w:basedOn w:val="Normal"/>
    <w:qFormat/>
    <w:rsid w:val="00491BAD"/>
    <w:pPr>
      <w:ind w:left="1814"/>
    </w:pPr>
  </w:style>
  <w:style w:type="paragraph" w:customStyle="1" w:styleId="Normal5">
    <w:name w:val="Normal 5"/>
    <w:basedOn w:val="Normal"/>
    <w:qFormat/>
    <w:rsid w:val="00491BAD"/>
    <w:pPr>
      <w:ind w:left="2268"/>
    </w:pPr>
  </w:style>
  <w:style w:type="character" w:customStyle="1" w:styleId="Heading1Char">
    <w:name w:val="Heading 1 Char"/>
    <w:basedOn w:val="DefaultParagraphFont"/>
    <w:link w:val="Heading1"/>
    <w:uiPriority w:val="9"/>
    <w:rsid w:val="00033F9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774"/>
    <w:rPr>
      <w:rFonts w:ascii="Times New Roman" w:eastAsiaTheme="majorEastAsia" w:hAnsi="Times New Roman" w:cstheme="majorBidi"/>
      <w:b/>
      <w:sz w:val="24"/>
      <w:szCs w:val="2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033F9A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9A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30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Puntos1">
    <w:name w:val="Puntos 1"/>
    <w:basedOn w:val="Normal"/>
    <w:qFormat/>
    <w:rsid w:val="002F1255"/>
    <w:pPr>
      <w:numPr>
        <w:numId w:val="9"/>
      </w:numPr>
      <w:tabs>
        <w:tab w:val="left" w:pos="907"/>
      </w:tabs>
      <w:ind w:left="908" w:hanging="454"/>
    </w:pPr>
  </w:style>
  <w:style w:type="paragraph" w:customStyle="1" w:styleId="Puntos2">
    <w:name w:val="Puntos 2"/>
    <w:basedOn w:val="Normal"/>
    <w:qFormat/>
    <w:rsid w:val="00C51494"/>
    <w:pPr>
      <w:numPr>
        <w:numId w:val="10"/>
      </w:numPr>
      <w:tabs>
        <w:tab w:val="left" w:pos="1361"/>
      </w:tabs>
      <w:spacing w:after="0"/>
      <w:ind w:left="1361" w:hanging="454"/>
    </w:pPr>
  </w:style>
  <w:style w:type="paragraph" w:customStyle="1" w:styleId="Puntos3">
    <w:name w:val="Puntos 3"/>
    <w:basedOn w:val="Normal"/>
    <w:qFormat/>
    <w:rsid w:val="002F1255"/>
    <w:pPr>
      <w:numPr>
        <w:numId w:val="11"/>
      </w:numPr>
      <w:tabs>
        <w:tab w:val="left" w:pos="1814"/>
      </w:tabs>
      <w:spacing w:after="60"/>
      <w:ind w:left="1815" w:hanging="454"/>
    </w:pPr>
  </w:style>
  <w:style w:type="paragraph" w:customStyle="1" w:styleId="Puntos4">
    <w:name w:val="Puntos 4"/>
    <w:basedOn w:val="Normal"/>
    <w:qFormat/>
    <w:rsid w:val="002F1255"/>
    <w:pPr>
      <w:numPr>
        <w:numId w:val="12"/>
      </w:numPr>
      <w:tabs>
        <w:tab w:val="left" w:pos="2268"/>
      </w:tabs>
      <w:spacing w:after="60"/>
      <w:ind w:left="2268" w:hanging="454"/>
    </w:pPr>
  </w:style>
  <w:style w:type="paragraph" w:customStyle="1" w:styleId="Puntos0">
    <w:name w:val="Puntos 0"/>
    <w:basedOn w:val="Normal"/>
    <w:qFormat/>
    <w:rsid w:val="000772C3"/>
    <w:pPr>
      <w:numPr>
        <w:numId w:val="13"/>
      </w:numPr>
      <w:tabs>
        <w:tab w:val="left" w:pos="454"/>
      </w:tabs>
      <w:ind w:left="454" w:hanging="454"/>
    </w:pPr>
  </w:style>
  <w:style w:type="paragraph" w:styleId="Header">
    <w:name w:val="header"/>
    <w:basedOn w:val="Normal"/>
    <w:link w:val="HeaderChar"/>
    <w:uiPriority w:val="99"/>
    <w:unhideWhenUsed/>
    <w:rsid w:val="00866AA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AA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866AA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AA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Caption">
    <w:name w:val="caption"/>
    <w:basedOn w:val="Normal"/>
    <w:next w:val="Normal"/>
    <w:rsid w:val="00866AA3"/>
    <w:pPr>
      <w:tabs>
        <w:tab w:val="left" w:pos="1276"/>
        <w:tab w:val="left" w:pos="7371"/>
        <w:tab w:val="left" w:pos="8222"/>
      </w:tabs>
      <w:ind w:left="1276" w:hanging="1276"/>
    </w:pPr>
    <w:rPr>
      <w:b/>
      <w:bCs/>
      <w:i/>
      <w:iCs/>
      <w:sz w:val="32"/>
    </w:rPr>
  </w:style>
  <w:style w:type="paragraph" w:styleId="NormalWeb">
    <w:name w:val="Normal (Web)"/>
    <w:basedOn w:val="Normal"/>
    <w:uiPriority w:val="99"/>
    <w:rsid w:val="00866AA3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/>
    </w:rPr>
  </w:style>
  <w:style w:type="character" w:customStyle="1" w:styleId="Normal2Car">
    <w:name w:val="Normal 2 Car"/>
    <w:basedOn w:val="DefaultParagraphFont"/>
    <w:link w:val="Normal2"/>
    <w:rsid w:val="008C077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numbering" w:customStyle="1" w:styleId="Estilo1">
    <w:name w:val="Estilo1"/>
    <w:uiPriority w:val="99"/>
    <w:rsid w:val="0001233A"/>
    <w:pPr>
      <w:numPr>
        <w:numId w:val="16"/>
      </w:numPr>
    </w:pPr>
  </w:style>
  <w:style w:type="paragraph" w:customStyle="1" w:styleId="Nmeros">
    <w:name w:val="Números"/>
    <w:rsid w:val="00DF2DD7"/>
    <w:pPr>
      <w:spacing w:after="60" w:line="240" w:lineRule="auto"/>
      <w:ind w:left="681" w:hanging="397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character" w:customStyle="1" w:styleId="a-size-large">
    <w:name w:val="a-size-large"/>
    <w:basedOn w:val="DefaultParagraphFont"/>
    <w:rsid w:val="00FA45E1"/>
  </w:style>
  <w:style w:type="paragraph" w:styleId="ListParagraph">
    <w:name w:val="List Paragraph"/>
    <w:basedOn w:val="Normal"/>
    <w:uiPriority w:val="34"/>
    <w:qFormat/>
    <w:rsid w:val="00F2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Javier Adolfo Ouret</cp:lastModifiedBy>
  <cp:revision>2</cp:revision>
  <dcterms:created xsi:type="dcterms:W3CDTF">2018-09-24T17:57:00Z</dcterms:created>
  <dcterms:modified xsi:type="dcterms:W3CDTF">2018-09-24T17:57:00Z</dcterms:modified>
</cp:coreProperties>
</file>